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0B4" w:rsidRDefault="00AC70B4" w:rsidP="002F2C40">
      <w:pPr>
        <w:spacing w:line="360" w:lineRule="auto"/>
        <w:jc w:val="both"/>
        <w:rPr>
          <w:rFonts w:ascii="Calibri" w:hAnsi="Calibri"/>
          <w:sz w:val="22"/>
          <w:szCs w:val="22"/>
        </w:rPr>
      </w:pPr>
    </w:p>
    <w:p w:rsidR="003F5B4D" w:rsidRDefault="003F5B4D" w:rsidP="003F5B4D">
      <w:pPr>
        <w:jc w:val="both"/>
        <w:rPr>
          <w:rFonts w:ascii="Calibri" w:hAnsi="Calibri"/>
          <w:b/>
          <w:szCs w:val="24"/>
          <w:u w:val="single"/>
        </w:rPr>
      </w:pPr>
      <w:r>
        <w:rPr>
          <w:rFonts w:ascii="Calibri" w:hAnsi="Calibri"/>
          <w:b/>
          <w:szCs w:val="24"/>
          <w:u w:val="single"/>
        </w:rPr>
        <w:t>Career Objective</w:t>
      </w:r>
    </w:p>
    <w:p w:rsidR="003F5B4D" w:rsidRPr="003F5B4D" w:rsidRDefault="003F5B4D" w:rsidP="003F5B4D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</w:p>
    <w:p w:rsidR="003F5B4D" w:rsidRDefault="00D41CE0" w:rsidP="007A3417">
      <w:pPr>
        <w:spacing w:line="360" w:lineRule="auto"/>
        <w:ind w:firstLine="720"/>
        <w:jc w:val="both"/>
        <w:rPr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7A3417">
        <w:rPr>
          <w:rFonts w:ascii="Calibri" w:hAnsi="Calibri" w:cs="Calibri"/>
          <w:color w:val="000000"/>
          <w:sz w:val="22"/>
          <w:szCs w:val="22"/>
          <w:shd w:val="clear" w:color="auto" w:fill="FFFFFF"/>
        </w:rPr>
        <w:t>To constantly work in a challenging environment on cutting edge technologies and to contribute meaningfully towards the organizational and personal growth.</w:t>
      </w:r>
    </w:p>
    <w:p w:rsidR="00FA6739" w:rsidRPr="007A3417" w:rsidRDefault="00FA6739" w:rsidP="007A3417">
      <w:pPr>
        <w:spacing w:line="360" w:lineRule="auto"/>
        <w:ind w:firstLine="720"/>
        <w:jc w:val="both"/>
        <w:rPr>
          <w:rFonts w:ascii="Calibri" w:hAnsi="Calibri" w:cs="Calibri"/>
          <w:sz w:val="22"/>
          <w:szCs w:val="22"/>
        </w:rPr>
      </w:pPr>
    </w:p>
    <w:p w:rsidR="00D668A9" w:rsidRDefault="00D668A9" w:rsidP="00D668A9">
      <w:pPr>
        <w:jc w:val="both"/>
        <w:rPr>
          <w:rFonts w:ascii="Calibri" w:hAnsi="Calibri"/>
          <w:b/>
          <w:sz w:val="22"/>
          <w:szCs w:val="22"/>
          <w:u w:val="single"/>
        </w:rPr>
      </w:pPr>
      <w:r w:rsidRPr="00D668A9">
        <w:rPr>
          <w:rFonts w:ascii="Calibri" w:hAnsi="Calibri"/>
          <w:b/>
          <w:szCs w:val="24"/>
          <w:u w:val="single"/>
        </w:rPr>
        <w:t>Professional</w:t>
      </w:r>
      <w:r w:rsidRPr="00D668A9">
        <w:rPr>
          <w:rFonts w:ascii="Calibri" w:hAnsi="Calibri"/>
          <w:b/>
          <w:sz w:val="22"/>
          <w:szCs w:val="22"/>
          <w:u w:val="single"/>
        </w:rPr>
        <w:t xml:space="preserve"> Summary</w:t>
      </w:r>
    </w:p>
    <w:p w:rsidR="00940A6A" w:rsidRPr="00940A6A" w:rsidRDefault="00940A6A" w:rsidP="00D668A9">
      <w:pPr>
        <w:jc w:val="both"/>
        <w:rPr>
          <w:rFonts w:ascii="Calibri" w:hAnsi="Calibri"/>
          <w:sz w:val="22"/>
          <w:szCs w:val="22"/>
        </w:rPr>
      </w:pPr>
    </w:p>
    <w:p w:rsidR="0075756D" w:rsidRDefault="0056511C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Having </w:t>
      </w:r>
      <w:r w:rsidR="00C33F96">
        <w:rPr>
          <w:rFonts w:ascii="Calibri" w:hAnsi="Calibri" w:cs="Calibri"/>
          <w:color w:val="000000"/>
          <w:sz w:val="22"/>
          <w:szCs w:val="22"/>
        </w:rPr>
        <w:t>2+</w:t>
      </w:r>
      <w:r w:rsidR="00D55AD3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75756D" w:rsidRPr="002F2C40">
        <w:rPr>
          <w:rFonts w:ascii="Calibri" w:hAnsi="Calibri" w:cs="Calibri"/>
          <w:color w:val="000000"/>
          <w:sz w:val="22"/>
          <w:szCs w:val="22"/>
        </w:rPr>
        <w:t>year</w:t>
      </w:r>
      <w:r w:rsidR="00A0277D">
        <w:rPr>
          <w:rFonts w:ascii="Calibri" w:hAnsi="Calibri" w:cs="Calibri"/>
          <w:color w:val="000000"/>
          <w:sz w:val="22"/>
          <w:szCs w:val="22"/>
        </w:rPr>
        <w:t>s</w:t>
      </w:r>
      <w:r w:rsidR="0075756D" w:rsidRPr="002F2C40">
        <w:rPr>
          <w:rFonts w:ascii="Calibri" w:hAnsi="Calibri" w:cs="Calibri"/>
          <w:color w:val="000000"/>
          <w:sz w:val="22"/>
          <w:szCs w:val="22"/>
        </w:rPr>
        <w:t xml:space="preserve"> of experience </w:t>
      </w:r>
      <w:r w:rsidR="00C30BF1">
        <w:rPr>
          <w:rFonts w:ascii="Calibri" w:hAnsi="Calibri" w:cs="Calibri"/>
          <w:color w:val="000000"/>
          <w:sz w:val="22"/>
          <w:szCs w:val="22"/>
        </w:rPr>
        <w:t>i</w:t>
      </w:r>
      <w:r w:rsidR="006D4ECA">
        <w:rPr>
          <w:rFonts w:ascii="Calibri" w:hAnsi="Calibri" w:cs="Calibri"/>
          <w:color w:val="000000"/>
          <w:sz w:val="22"/>
          <w:szCs w:val="22"/>
        </w:rPr>
        <w:t xml:space="preserve">n </w:t>
      </w:r>
      <w:r w:rsidR="001538E2" w:rsidRPr="001538E2">
        <w:rPr>
          <w:rFonts w:ascii="Calibri" w:hAnsi="Calibri" w:cs="Calibri"/>
          <w:b/>
          <w:bCs/>
          <w:color w:val="000000"/>
          <w:sz w:val="22"/>
          <w:szCs w:val="22"/>
        </w:rPr>
        <w:t>“</w:t>
      </w:r>
      <w:r w:rsidR="00C33F96">
        <w:rPr>
          <w:rFonts w:ascii="Calibri" w:hAnsi="Calibri" w:cs="Calibri"/>
          <w:b/>
          <w:bCs/>
          <w:color w:val="000000"/>
          <w:sz w:val="22"/>
          <w:szCs w:val="22"/>
        </w:rPr>
        <w:t xml:space="preserve">Spearhead </w:t>
      </w:r>
      <w:r w:rsidR="00C33F96" w:rsidRPr="004150BE">
        <w:rPr>
          <w:rFonts w:ascii="Calibri" w:hAnsi="Calibri" w:cs="Calibri"/>
          <w:b/>
          <w:bCs/>
          <w:color w:val="000000"/>
          <w:sz w:val="22"/>
          <w:szCs w:val="22"/>
        </w:rPr>
        <w:t>Wealth &amp; Risk Advisory Pvt Ltd</w:t>
      </w:r>
      <w:r w:rsidR="001538E2">
        <w:rPr>
          <w:rFonts w:ascii="Calibri" w:hAnsi="Calibri" w:cs="Calibri"/>
          <w:b/>
          <w:bCs/>
          <w:color w:val="000000"/>
          <w:sz w:val="22"/>
          <w:szCs w:val="22"/>
        </w:rPr>
        <w:t>”</w:t>
      </w:r>
      <w:r w:rsidR="006D4ECA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B1485A">
        <w:rPr>
          <w:rFonts w:ascii="Calibri" w:hAnsi="Calibri" w:cs="Calibri"/>
          <w:color w:val="000000"/>
          <w:sz w:val="22"/>
          <w:szCs w:val="22"/>
        </w:rPr>
        <w:t>&amp; “</w:t>
      </w:r>
      <w:r w:rsidR="0072526C">
        <w:rPr>
          <w:rFonts w:ascii="Calibri" w:hAnsi="Calibri" w:cs="Calibri"/>
          <w:b/>
          <w:bCs/>
          <w:color w:val="000000"/>
          <w:sz w:val="22"/>
          <w:szCs w:val="22"/>
        </w:rPr>
        <w:t xml:space="preserve">SS Lotus Software Solutions </w:t>
      </w:r>
      <w:r w:rsidR="00DC00BE" w:rsidRPr="00DC00BE">
        <w:rPr>
          <w:rFonts w:ascii="Calibri" w:hAnsi="Calibri" w:cs="Calibri"/>
          <w:b/>
          <w:bCs/>
          <w:color w:val="000000"/>
          <w:sz w:val="22"/>
          <w:szCs w:val="22"/>
        </w:rPr>
        <w:t>Pvt Ltd</w:t>
      </w:r>
      <w:r w:rsidR="00B1485A">
        <w:rPr>
          <w:rFonts w:ascii="Calibri" w:hAnsi="Calibri" w:cs="Calibri"/>
          <w:color w:val="000000"/>
          <w:sz w:val="22"/>
          <w:szCs w:val="22"/>
        </w:rPr>
        <w:t xml:space="preserve">” </w:t>
      </w:r>
      <w:r w:rsidR="00C30BF1">
        <w:rPr>
          <w:rFonts w:ascii="Calibri" w:hAnsi="Calibri" w:cs="Calibri"/>
          <w:color w:val="000000"/>
          <w:sz w:val="22"/>
          <w:szCs w:val="22"/>
        </w:rPr>
        <w:t>o</w:t>
      </w:r>
      <w:r w:rsidR="0075756D" w:rsidRPr="002F2C40">
        <w:rPr>
          <w:rFonts w:ascii="Calibri" w:hAnsi="Calibri" w:cs="Calibri"/>
          <w:color w:val="000000"/>
          <w:sz w:val="22"/>
          <w:szCs w:val="22"/>
        </w:rPr>
        <w:t xml:space="preserve">n </w:t>
      </w:r>
      <w:r w:rsidR="00DC00BE" w:rsidRPr="002F2C40">
        <w:rPr>
          <w:rFonts w:ascii="Calibri" w:hAnsi="Calibri" w:cs="Calibri"/>
          <w:color w:val="000000"/>
          <w:sz w:val="22"/>
          <w:szCs w:val="22"/>
        </w:rPr>
        <w:t xml:space="preserve">Web </w:t>
      </w:r>
      <w:r w:rsidR="0075756D" w:rsidRPr="002F2C40">
        <w:rPr>
          <w:rFonts w:ascii="Calibri" w:hAnsi="Calibri" w:cs="Calibri"/>
          <w:color w:val="000000"/>
          <w:sz w:val="22"/>
          <w:szCs w:val="22"/>
        </w:rPr>
        <w:t>developing and Enterprise Applications.</w:t>
      </w:r>
    </w:p>
    <w:p w:rsidR="00DD3815" w:rsidRPr="00C33F96" w:rsidRDefault="002B7F3A" w:rsidP="00C33F96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  <w:r w:rsidRPr="000B0373">
        <w:rPr>
          <w:rFonts w:ascii="Calibri" w:hAnsi="Calibri" w:cs="Calibri"/>
          <w:color w:val="000000"/>
          <w:sz w:val="22"/>
          <w:szCs w:val="22"/>
        </w:rPr>
        <w:t xml:space="preserve">Hands on experience in </w:t>
      </w:r>
      <w:r w:rsidR="0069728B">
        <w:rPr>
          <w:rFonts w:ascii="Calibri" w:hAnsi="Calibri" w:cs="Calibri"/>
          <w:b/>
          <w:color w:val="000000"/>
          <w:sz w:val="22"/>
          <w:szCs w:val="22"/>
        </w:rPr>
        <w:t>PHP</w:t>
      </w:r>
      <w:r w:rsidR="0069728B">
        <w:rPr>
          <w:rFonts w:ascii="Calibri" w:hAnsi="Calibri" w:cs="Calibri"/>
          <w:color w:val="000000"/>
          <w:sz w:val="22"/>
          <w:szCs w:val="22"/>
        </w:rPr>
        <w:t>,</w:t>
      </w:r>
      <w:r w:rsidRPr="000B0373">
        <w:rPr>
          <w:rFonts w:ascii="Calibri" w:hAnsi="Calibri" w:cs="Calibri"/>
          <w:b/>
          <w:color w:val="000000"/>
          <w:sz w:val="22"/>
          <w:szCs w:val="22"/>
        </w:rPr>
        <w:t>JavaScript</w:t>
      </w:r>
      <w:r w:rsidRPr="000B037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0B0373">
        <w:rPr>
          <w:rFonts w:ascii="Calibri" w:hAnsi="Calibri" w:cs="Calibri"/>
          <w:b/>
          <w:color w:val="000000"/>
          <w:sz w:val="22"/>
          <w:szCs w:val="22"/>
        </w:rPr>
        <w:t>JQuery</w:t>
      </w:r>
      <w:r w:rsidRPr="000B0373">
        <w:rPr>
          <w:rFonts w:ascii="Calibri" w:hAnsi="Calibri" w:cs="Calibri"/>
          <w:color w:val="000000"/>
          <w:sz w:val="22"/>
          <w:szCs w:val="22"/>
        </w:rPr>
        <w:t xml:space="preserve">, </w:t>
      </w:r>
      <w:r w:rsidRPr="000B0373">
        <w:rPr>
          <w:rFonts w:ascii="Calibri" w:hAnsi="Calibri" w:cs="Calibri"/>
          <w:b/>
          <w:color w:val="000000"/>
          <w:sz w:val="22"/>
          <w:szCs w:val="22"/>
        </w:rPr>
        <w:t>Ajax</w:t>
      </w:r>
      <w:r w:rsidR="0069728B">
        <w:rPr>
          <w:rFonts w:ascii="Calibri" w:hAnsi="Calibri" w:cs="Calibri"/>
          <w:b/>
          <w:color w:val="000000"/>
          <w:sz w:val="22"/>
          <w:szCs w:val="22"/>
        </w:rPr>
        <w:t>,Html,Css,Boostrap</w:t>
      </w:r>
      <w:r w:rsidR="00581F1F">
        <w:rPr>
          <w:rFonts w:ascii="Calibri" w:hAnsi="Calibri" w:cs="Calibri"/>
          <w:b/>
          <w:color w:val="000000"/>
          <w:sz w:val="22"/>
          <w:szCs w:val="22"/>
        </w:rPr>
        <w:t xml:space="preserve"> and codeigni</w:t>
      </w:r>
      <w:r w:rsidR="00E12ACE">
        <w:rPr>
          <w:rFonts w:ascii="Calibri" w:hAnsi="Calibri" w:cs="Calibri"/>
          <w:b/>
          <w:color w:val="000000"/>
          <w:sz w:val="22"/>
          <w:szCs w:val="22"/>
        </w:rPr>
        <w:t>ter</w:t>
      </w:r>
      <w:r w:rsidRPr="000B0373">
        <w:rPr>
          <w:rFonts w:ascii="Calibri" w:hAnsi="Calibri" w:cs="Calibri"/>
          <w:color w:val="000000"/>
          <w:sz w:val="22"/>
          <w:szCs w:val="22"/>
        </w:rPr>
        <w:t>.</w:t>
      </w:r>
    </w:p>
    <w:p w:rsidR="000B0373" w:rsidRPr="000B0373" w:rsidRDefault="000B0373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  <w:r w:rsidRPr="000B0373">
        <w:rPr>
          <w:rFonts w:ascii="Calibri" w:hAnsi="Calibri" w:cs="Calibri"/>
          <w:color w:val="000000"/>
          <w:sz w:val="22"/>
          <w:szCs w:val="22"/>
        </w:rPr>
        <w:t xml:space="preserve">Experience in </w:t>
      </w:r>
      <w:r w:rsidR="00F620E7" w:rsidRPr="00226473">
        <w:rPr>
          <w:rFonts w:ascii="Calibri" w:hAnsi="Calibri" w:cs="Calibri"/>
          <w:b/>
          <w:color w:val="000000"/>
          <w:sz w:val="22"/>
          <w:szCs w:val="22"/>
        </w:rPr>
        <w:t>MySQL</w:t>
      </w:r>
      <w:r w:rsidR="00680C4F">
        <w:rPr>
          <w:rFonts w:ascii="Calibri" w:hAnsi="Calibri" w:cs="Calibri"/>
          <w:b/>
          <w:color w:val="000000"/>
          <w:sz w:val="22"/>
          <w:szCs w:val="22"/>
        </w:rPr>
        <w:t>, SQL</w:t>
      </w:r>
      <w:r w:rsidR="0069728B">
        <w:rPr>
          <w:rFonts w:ascii="Calibri" w:hAnsi="Calibri" w:cs="Calibri"/>
          <w:color w:val="000000"/>
          <w:sz w:val="22"/>
          <w:szCs w:val="22"/>
        </w:rPr>
        <w:t>.</w:t>
      </w:r>
    </w:p>
    <w:p w:rsidR="002B7F3A" w:rsidRDefault="002B7F3A" w:rsidP="000B0373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  <w:r w:rsidRPr="000B0373">
        <w:rPr>
          <w:rFonts w:ascii="Calibri" w:hAnsi="Calibri" w:cs="Calibri"/>
          <w:color w:val="000000"/>
          <w:sz w:val="22"/>
          <w:szCs w:val="22"/>
        </w:rPr>
        <w:t>Adaptive to learn new technologies.</w:t>
      </w:r>
    </w:p>
    <w:p w:rsidR="000B0373" w:rsidRPr="000B0373" w:rsidRDefault="000B0373" w:rsidP="002B7F3A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  <w:r w:rsidRPr="000B0373">
        <w:rPr>
          <w:rFonts w:ascii="Calibri" w:hAnsi="Calibri" w:cs="Calibri"/>
          <w:color w:val="000000"/>
          <w:sz w:val="22"/>
          <w:szCs w:val="22"/>
        </w:rPr>
        <w:t>Good Team player and also have ability to work independently.</w:t>
      </w:r>
    </w:p>
    <w:p w:rsidR="000B0373" w:rsidRPr="00C239A8" w:rsidRDefault="000B0373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="Helvetica" w:hAnsi="Helvetica" w:cs="Helvetica"/>
          <w:color w:val="000000"/>
          <w:sz w:val="22"/>
          <w:szCs w:val="22"/>
        </w:rPr>
      </w:pPr>
      <w:r w:rsidRPr="000B0373">
        <w:rPr>
          <w:rFonts w:ascii="Calibri" w:hAnsi="Calibri" w:cs="Calibri"/>
          <w:color w:val="000000"/>
          <w:sz w:val="22"/>
          <w:szCs w:val="22"/>
        </w:rPr>
        <w:t>Easily mingle with any environment and hardworking nature.</w:t>
      </w:r>
    </w:p>
    <w:p w:rsidR="00C239A8" w:rsidRDefault="00C239A8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ajorHAnsi" w:hAnsiTheme="majorHAnsi" w:cs="Helvetica"/>
          <w:color w:val="000000"/>
          <w:sz w:val="22"/>
          <w:szCs w:val="22"/>
        </w:rPr>
      </w:pPr>
      <w:r w:rsidRPr="00C239A8">
        <w:rPr>
          <w:rFonts w:asciiTheme="majorHAnsi" w:hAnsiTheme="majorHAnsi" w:cs="Helvetica"/>
          <w:color w:val="000000"/>
          <w:sz w:val="22"/>
          <w:szCs w:val="22"/>
        </w:rPr>
        <w:t>I have done 3</w:t>
      </w:r>
      <w:r w:rsidR="006D4DFA">
        <w:rPr>
          <w:rFonts w:asciiTheme="majorHAnsi" w:hAnsiTheme="majorHAnsi" w:cs="Helvetica"/>
          <w:color w:val="000000"/>
          <w:sz w:val="22"/>
          <w:szCs w:val="22"/>
        </w:rPr>
        <w:t>+</w:t>
      </w:r>
      <w:r w:rsidRPr="00C239A8">
        <w:rPr>
          <w:rFonts w:asciiTheme="majorHAnsi" w:hAnsiTheme="majorHAnsi" w:cs="Helvetica"/>
          <w:color w:val="000000"/>
          <w:sz w:val="22"/>
          <w:szCs w:val="22"/>
        </w:rPr>
        <w:t xml:space="preserve"> projects.</w:t>
      </w:r>
    </w:p>
    <w:p w:rsidR="009D16E1" w:rsidRPr="009D16E1" w:rsidRDefault="009D16E1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Cs w:val="24"/>
        </w:rPr>
      </w:pPr>
      <w:r w:rsidRPr="009D16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Provide maintenance and upgrades to the applications.</w:t>
      </w:r>
    </w:p>
    <w:p w:rsidR="009D16E1" w:rsidRPr="009D16E1" w:rsidRDefault="009D16E1" w:rsidP="00F620E7">
      <w:pPr>
        <w:numPr>
          <w:ilvl w:val="0"/>
          <w:numId w:val="26"/>
        </w:numPr>
        <w:shd w:val="clear" w:color="auto" w:fill="FFFFFF"/>
        <w:suppressAutoHyphens w:val="0"/>
        <w:spacing w:line="353" w:lineRule="atLeast"/>
        <w:ind w:right="41"/>
        <w:rPr>
          <w:rFonts w:asciiTheme="minorHAnsi" w:hAnsiTheme="minorHAnsi" w:cstheme="minorHAnsi"/>
          <w:color w:val="000000"/>
          <w:sz w:val="28"/>
          <w:szCs w:val="28"/>
        </w:rPr>
      </w:pPr>
      <w:r w:rsidRPr="009D16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Work experience on SMS and Payment </w:t>
      </w:r>
      <w:r w:rsidR="00653B90" w:rsidRPr="009D16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>gateway</w:t>
      </w:r>
      <w:r w:rsidRPr="009D16E1">
        <w:rPr>
          <w:rFonts w:asciiTheme="minorHAnsi" w:hAnsiTheme="minorHAnsi" w:cstheme="minorHAnsi"/>
          <w:color w:val="000000"/>
          <w:sz w:val="22"/>
          <w:szCs w:val="22"/>
          <w:shd w:val="clear" w:color="auto" w:fill="FFFFFF"/>
        </w:rPr>
        <w:t xml:space="preserve"> Integration.</w:t>
      </w:r>
    </w:p>
    <w:p w:rsidR="00FA6739" w:rsidRDefault="00FA6739" w:rsidP="003F5B4D">
      <w:pPr>
        <w:shd w:val="clear" w:color="auto" w:fill="FFFFFF"/>
        <w:suppressAutoHyphens w:val="0"/>
        <w:spacing w:line="353" w:lineRule="atLeast"/>
        <w:ind w:right="41"/>
        <w:rPr>
          <w:rFonts w:ascii="Calibri" w:hAnsi="Calibri" w:cs="Calibri"/>
          <w:color w:val="000000"/>
          <w:sz w:val="22"/>
          <w:szCs w:val="22"/>
        </w:rPr>
      </w:pPr>
    </w:p>
    <w:p w:rsidR="00F63B78" w:rsidRDefault="0085227E" w:rsidP="003D7229">
      <w:pPr>
        <w:contextualSpacing/>
        <w:jc w:val="both"/>
        <w:rPr>
          <w:rFonts w:ascii="Calibri" w:hAnsi="Calibri"/>
          <w:b/>
          <w:caps/>
          <w:szCs w:val="22"/>
          <w:u w:val="single"/>
          <w:lang w:eastAsia="ar-SA"/>
        </w:rPr>
      </w:pPr>
      <w:r>
        <w:rPr>
          <w:rFonts w:ascii="Calibri" w:hAnsi="Calibri"/>
          <w:b/>
          <w:caps/>
          <w:szCs w:val="22"/>
          <w:u w:val="single"/>
          <w:lang w:eastAsia="ar-SA"/>
        </w:rPr>
        <w:t>Work Experience</w:t>
      </w:r>
    </w:p>
    <w:p w:rsidR="00E12ACE" w:rsidRDefault="00E12ACE" w:rsidP="003D7229">
      <w:pPr>
        <w:contextualSpacing/>
        <w:jc w:val="both"/>
        <w:rPr>
          <w:rFonts w:ascii="Calibri" w:hAnsi="Calibri"/>
          <w:bCs/>
          <w:caps/>
          <w:szCs w:val="22"/>
          <w:lang w:eastAsia="ar-SA"/>
        </w:rPr>
      </w:pPr>
      <w:r>
        <w:rPr>
          <w:rFonts w:ascii="Calibri" w:hAnsi="Calibri"/>
          <w:bCs/>
          <w:caps/>
          <w:szCs w:val="22"/>
          <w:lang w:eastAsia="ar-SA"/>
        </w:rPr>
        <w:tab/>
      </w:r>
      <w:r w:rsidRPr="00E12ACE">
        <w:rPr>
          <w:rFonts w:ascii="Calibri" w:hAnsi="Calibri"/>
          <w:bCs/>
          <w:caps/>
          <w:szCs w:val="22"/>
          <w:lang w:eastAsia="ar-SA"/>
        </w:rPr>
        <w:tab/>
      </w:r>
    </w:p>
    <w:p w:rsidR="00DC00BE" w:rsidRPr="00C33F96" w:rsidRDefault="00DC00BE" w:rsidP="00DC00BE">
      <w:pPr>
        <w:pStyle w:val="ListParagraph"/>
        <w:numPr>
          <w:ilvl w:val="0"/>
          <w:numId w:val="32"/>
        </w:numPr>
        <w:jc w:val="both"/>
        <w:rPr>
          <w:rFonts w:ascii="Calibri" w:hAnsi="Calibri"/>
          <w:bCs/>
          <w:caps/>
          <w:szCs w:val="22"/>
          <w:lang w:eastAsia="ar-SA"/>
        </w:rPr>
      </w:pPr>
      <w:r>
        <w:rPr>
          <w:rFonts w:ascii="Calibri" w:hAnsi="Calibri"/>
          <w:bCs/>
          <w:szCs w:val="22"/>
          <w:lang w:eastAsia="ar-SA"/>
        </w:rPr>
        <w:t>Worked in “</w:t>
      </w:r>
      <w:r w:rsidR="0072526C">
        <w:rPr>
          <w:rFonts w:ascii="Calibri" w:hAnsi="Calibri" w:cs="Calibri"/>
          <w:b/>
          <w:bCs/>
          <w:color w:val="000000"/>
          <w:sz w:val="22"/>
          <w:szCs w:val="22"/>
        </w:rPr>
        <w:t xml:space="preserve">SS Lotus Software Solutions </w:t>
      </w:r>
      <w:r w:rsidR="0072526C" w:rsidRPr="00DC00BE">
        <w:rPr>
          <w:rFonts w:ascii="Calibri" w:hAnsi="Calibri" w:cs="Calibri"/>
          <w:b/>
          <w:bCs/>
          <w:color w:val="000000"/>
          <w:sz w:val="22"/>
          <w:szCs w:val="22"/>
        </w:rPr>
        <w:t>Pvt Ltd</w:t>
      </w:r>
      <w:r>
        <w:rPr>
          <w:rFonts w:ascii="Calibri" w:hAnsi="Calibri"/>
          <w:bCs/>
          <w:szCs w:val="22"/>
          <w:lang w:eastAsia="ar-SA"/>
        </w:rPr>
        <w:t xml:space="preserve">” Form </w:t>
      </w:r>
      <w:r w:rsidR="00F15B19">
        <w:rPr>
          <w:rFonts w:ascii="Calibri" w:hAnsi="Calibri"/>
          <w:bCs/>
          <w:szCs w:val="22"/>
          <w:lang w:eastAsia="ar-SA"/>
        </w:rPr>
        <w:t>14</w:t>
      </w:r>
      <w:r w:rsidR="00F15B19">
        <w:rPr>
          <w:rFonts w:ascii="Calibri" w:hAnsi="Calibri"/>
          <w:bCs/>
          <w:szCs w:val="22"/>
          <w:vertAlign w:val="superscript"/>
          <w:lang w:eastAsia="ar-SA"/>
        </w:rPr>
        <w:t>th</w:t>
      </w:r>
      <w:r w:rsidR="0072526C">
        <w:rPr>
          <w:rFonts w:ascii="Calibri" w:hAnsi="Calibri"/>
          <w:bCs/>
          <w:szCs w:val="22"/>
          <w:lang w:eastAsia="ar-SA"/>
        </w:rPr>
        <w:t xml:space="preserve"> Aug 2018</w:t>
      </w:r>
      <w:r>
        <w:rPr>
          <w:rFonts w:ascii="Calibri" w:hAnsi="Calibri"/>
          <w:bCs/>
          <w:szCs w:val="22"/>
          <w:lang w:eastAsia="ar-SA"/>
        </w:rPr>
        <w:t xml:space="preserve"> to </w:t>
      </w:r>
      <w:r w:rsidR="00F15B19">
        <w:rPr>
          <w:rFonts w:ascii="Calibri" w:hAnsi="Calibri"/>
          <w:bCs/>
          <w:szCs w:val="22"/>
          <w:lang w:eastAsia="ar-SA"/>
        </w:rPr>
        <w:t>21</w:t>
      </w:r>
      <w:r w:rsidRPr="00153517">
        <w:rPr>
          <w:rFonts w:ascii="Calibri" w:hAnsi="Calibri"/>
          <w:bCs/>
          <w:szCs w:val="22"/>
          <w:vertAlign w:val="superscript"/>
          <w:lang w:eastAsia="ar-SA"/>
        </w:rPr>
        <w:t>th</w:t>
      </w:r>
      <w:r>
        <w:rPr>
          <w:rFonts w:ascii="Calibri" w:hAnsi="Calibri"/>
          <w:bCs/>
          <w:szCs w:val="22"/>
          <w:lang w:eastAsia="ar-SA"/>
        </w:rPr>
        <w:t xml:space="preserve"> Jan 201</w:t>
      </w:r>
      <w:r w:rsidR="0072526C">
        <w:rPr>
          <w:rFonts w:ascii="Calibri" w:hAnsi="Calibri"/>
          <w:bCs/>
          <w:szCs w:val="22"/>
          <w:lang w:eastAsia="ar-SA"/>
        </w:rPr>
        <w:t>9</w:t>
      </w:r>
      <w:r>
        <w:rPr>
          <w:rFonts w:ascii="Calibri" w:hAnsi="Calibri"/>
          <w:bCs/>
          <w:szCs w:val="22"/>
          <w:lang w:eastAsia="ar-SA"/>
        </w:rPr>
        <w:t xml:space="preserve"> and designation is “Web Developer”.</w:t>
      </w:r>
    </w:p>
    <w:p w:rsidR="00C33F96" w:rsidRPr="00DC00BE" w:rsidRDefault="00C33F96" w:rsidP="00DC00BE">
      <w:pPr>
        <w:pStyle w:val="ListParagraph"/>
        <w:numPr>
          <w:ilvl w:val="0"/>
          <w:numId w:val="32"/>
        </w:numPr>
        <w:jc w:val="both"/>
        <w:rPr>
          <w:rFonts w:ascii="Calibri" w:hAnsi="Calibri"/>
          <w:bCs/>
          <w:caps/>
          <w:szCs w:val="22"/>
          <w:lang w:eastAsia="ar-SA"/>
        </w:rPr>
      </w:pPr>
      <w:r>
        <w:rPr>
          <w:rFonts w:ascii="Calibri" w:hAnsi="Calibri"/>
          <w:bCs/>
          <w:szCs w:val="22"/>
          <w:lang w:eastAsia="ar-SA"/>
        </w:rPr>
        <w:t>Worked in “</w:t>
      </w:r>
      <w:r w:rsidRPr="001C08A4">
        <w:rPr>
          <w:rFonts w:ascii="Calibri" w:hAnsi="Calibri" w:cs="Calibri"/>
          <w:b/>
          <w:bCs/>
          <w:color w:val="000000"/>
          <w:szCs w:val="24"/>
        </w:rPr>
        <w:t>Spearhead Wealth &amp; Risk Advisory Pvt Ltd</w:t>
      </w:r>
      <w:r>
        <w:rPr>
          <w:rFonts w:ascii="Calibri" w:hAnsi="Calibri"/>
          <w:bCs/>
          <w:szCs w:val="22"/>
          <w:lang w:eastAsia="ar-SA"/>
        </w:rPr>
        <w:t>” Form 30</w:t>
      </w:r>
      <w:r>
        <w:rPr>
          <w:rFonts w:ascii="Calibri" w:hAnsi="Calibri"/>
          <w:bCs/>
          <w:szCs w:val="22"/>
          <w:vertAlign w:val="superscript"/>
          <w:lang w:eastAsia="ar-SA"/>
        </w:rPr>
        <w:t>th</w:t>
      </w:r>
      <w:r>
        <w:rPr>
          <w:rFonts w:ascii="Calibri" w:hAnsi="Calibri"/>
          <w:bCs/>
          <w:szCs w:val="22"/>
          <w:lang w:eastAsia="ar-SA"/>
        </w:rPr>
        <w:t xml:space="preserve"> Jan 2017 to 10</w:t>
      </w:r>
      <w:r w:rsidRPr="00153517">
        <w:rPr>
          <w:rFonts w:ascii="Calibri" w:hAnsi="Calibri"/>
          <w:bCs/>
          <w:szCs w:val="22"/>
          <w:vertAlign w:val="superscript"/>
          <w:lang w:eastAsia="ar-SA"/>
        </w:rPr>
        <w:t>th</w:t>
      </w:r>
      <w:r>
        <w:rPr>
          <w:rFonts w:ascii="Calibri" w:hAnsi="Calibri"/>
          <w:bCs/>
          <w:szCs w:val="22"/>
          <w:lang w:eastAsia="ar-SA"/>
        </w:rPr>
        <w:t xml:space="preserve"> March 2018 and designation is “Web Developer”</w:t>
      </w:r>
      <w:r>
        <w:rPr>
          <w:rFonts w:ascii="Calibri" w:hAnsi="Calibri"/>
          <w:bCs/>
          <w:caps/>
          <w:szCs w:val="22"/>
          <w:lang w:eastAsia="ar-SA"/>
        </w:rPr>
        <w:t xml:space="preserve"> .</w:t>
      </w:r>
    </w:p>
    <w:p w:rsidR="00DC00BE" w:rsidRPr="00DC00BE" w:rsidRDefault="00DC00BE" w:rsidP="00DC00BE">
      <w:pPr>
        <w:pStyle w:val="ListParagraph"/>
        <w:numPr>
          <w:ilvl w:val="0"/>
          <w:numId w:val="32"/>
        </w:numPr>
        <w:jc w:val="both"/>
        <w:rPr>
          <w:rFonts w:ascii="Calibri" w:hAnsi="Calibri"/>
          <w:bCs/>
          <w:caps/>
          <w:szCs w:val="22"/>
          <w:lang w:eastAsia="ar-SA"/>
        </w:rPr>
      </w:pPr>
      <w:r>
        <w:rPr>
          <w:rFonts w:ascii="Calibri" w:hAnsi="Calibri"/>
          <w:bCs/>
          <w:szCs w:val="22"/>
          <w:lang w:eastAsia="ar-SA"/>
        </w:rPr>
        <w:t>Worked in “</w:t>
      </w:r>
      <w:r w:rsidRPr="00DC00BE">
        <w:rPr>
          <w:rFonts w:ascii="Calibri" w:hAnsi="Calibri"/>
          <w:b/>
          <w:sz w:val="22"/>
          <w:lang w:eastAsia="ar-SA"/>
        </w:rPr>
        <w:t xml:space="preserve">Krish radiant Solutions </w:t>
      </w:r>
      <w:r>
        <w:rPr>
          <w:rFonts w:ascii="Calibri" w:hAnsi="Calibri"/>
          <w:b/>
          <w:sz w:val="22"/>
          <w:lang w:eastAsia="ar-SA"/>
        </w:rPr>
        <w:t>Pvt</w:t>
      </w:r>
      <w:r w:rsidRPr="00DC00BE">
        <w:rPr>
          <w:rFonts w:ascii="Calibri" w:hAnsi="Calibri"/>
          <w:b/>
          <w:sz w:val="22"/>
          <w:lang w:eastAsia="ar-SA"/>
        </w:rPr>
        <w:t xml:space="preserve"> L</w:t>
      </w:r>
      <w:r>
        <w:rPr>
          <w:rFonts w:ascii="Calibri" w:hAnsi="Calibri"/>
          <w:b/>
          <w:sz w:val="22"/>
          <w:lang w:eastAsia="ar-SA"/>
        </w:rPr>
        <w:t>td</w:t>
      </w:r>
      <w:r>
        <w:rPr>
          <w:rFonts w:ascii="Calibri" w:hAnsi="Calibri"/>
          <w:bCs/>
          <w:szCs w:val="22"/>
          <w:lang w:eastAsia="ar-SA"/>
        </w:rPr>
        <w:t>” Form 2</w:t>
      </w:r>
      <w:r>
        <w:rPr>
          <w:rFonts w:ascii="Calibri" w:hAnsi="Calibri"/>
          <w:bCs/>
          <w:szCs w:val="22"/>
          <w:vertAlign w:val="superscript"/>
          <w:lang w:eastAsia="ar-SA"/>
        </w:rPr>
        <w:t>nd</w:t>
      </w:r>
      <w:r>
        <w:rPr>
          <w:rFonts w:ascii="Calibri" w:hAnsi="Calibri"/>
          <w:bCs/>
          <w:szCs w:val="22"/>
          <w:lang w:eastAsia="ar-SA"/>
        </w:rPr>
        <w:t xml:space="preserve"> Jan 2016 to 10</w:t>
      </w:r>
      <w:r w:rsidRPr="00153517">
        <w:rPr>
          <w:rFonts w:ascii="Calibri" w:hAnsi="Calibri"/>
          <w:bCs/>
          <w:szCs w:val="22"/>
          <w:vertAlign w:val="superscript"/>
          <w:lang w:eastAsia="ar-SA"/>
        </w:rPr>
        <w:t>th</w:t>
      </w:r>
      <w:r>
        <w:rPr>
          <w:rFonts w:ascii="Calibri" w:hAnsi="Calibri"/>
          <w:bCs/>
          <w:szCs w:val="22"/>
          <w:lang w:eastAsia="ar-SA"/>
        </w:rPr>
        <w:t xml:space="preserve"> Jan 2017 and designation is “UI Developer and Web Developer”.</w:t>
      </w:r>
    </w:p>
    <w:p w:rsidR="006719DF" w:rsidRDefault="00E12ACE" w:rsidP="00872E19">
      <w:pPr>
        <w:contextualSpacing/>
        <w:jc w:val="both"/>
        <w:rPr>
          <w:rFonts w:ascii="Calibri" w:hAnsi="Calibri"/>
          <w:bCs/>
          <w:caps/>
          <w:szCs w:val="22"/>
          <w:lang w:eastAsia="ar-SA"/>
        </w:rPr>
      </w:pPr>
      <w:r w:rsidRPr="00E12ACE">
        <w:rPr>
          <w:rFonts w:ascii="Calibri" w:hAnsi="Calibri"/>
          <w:bCs/>
          <w:caps/>
          <w:szCs w:val="22"/>
          <w:lang w:eastAsia="ar-SA"/>
        </w:rPr>
        <w:tab/>
      </w:r>
      <w:r>
        <w:rPr>
          <w:rFonts w:ascii="Calibri" w:hAnsi="Calibri"/>
          <w:bCs/>
          <w:caps/>
          <w:szCs w:val="22"/>
          <w:lang w:eastAsia="ar-SA"/>
        </w:rPr>
        <w:t xml:space="preserve"> </w:t>
      </w:r>
    </w:p>
    <w:p w:rsidR="005E4923" w:rsidRPr="00CB0756" w:rsidRDefault="005E4923" w:rsidP="00872E19">
      <w:pPr>
        <w:contextualSpacing/>
        <w:jc w:val="both"/>
        <w:rPr>
          <w:rFonts w:ascii="Calibri" w:hAnsi="Calibri"/>
          <w:b/>
          <w:caps/>
          <w:szCs w:val="22"/>
          <w:u w:val="single"/>
          <w:lang w:eastAsia="ar-SA"/>
        </w:rPr>
      </w:pPr>
      <w:r w:rsidRPr="00CB0756">
        <w:rPr>
          <w:rFonts w:ascii="Calibri" w:hAnsi="Calibri"/>
          <w:b/>
          <w:caps/>
          <w:szCs w:val="22"/>
          <w:u w:val="single"/>
          <w:lang w:eastAsia="ar-SA"/>
        </w:rPr>
        <w:t>Technical Skills</w:t>
      </w:r>
    </w:p>
    <w:p w:rsidR="00EF5A33" w:rsidRDefault="0069728B" w:rsidP="00376B29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 xml:space="preserve">Programming Languages    </w:t>
      </w:r>
      <w:r>
        <w:rPr>
          <w:rFonts w:ascii="Calibri" w:hAnsi="Calibri"/>
          <w:sz w:val="22"/>
          <w:szCs w:val="22"/>
        </w:rPr>
        <w:tab/>
        <w:t>:</w:t>
      </w:r>
      <w:r w:rsidR="006D4ECA">
        <w:rPr>
          <w:rFonts w:ascii="Calibri" w:hAnsi="Calibri"/>
          <w:sz w:val="22"/>
          <w:szCs w:val="22"/>
        </w:rPr>
        <w:t xml:space="preserve"> </w:t>
      </w:r>
      <w:r w:rsidR="007955ED">
        <w:rPr>
          <w:rFonts w:ascii="Calibri" w:hAnsi="Calibri"/>
          <w:sz w:val="22"/>
          <w:szCs w:val="22"/>
        </w:rPr>
        <w:tab/>
      </w:r>
      <w:r w:rsidR="006D4ECA">
        <w:rPr>
          <w:rFonts w:ascii="Calibri" w:hAnsi="Calibri"/>
          <w:sz w:val="22"/>
          <w:szCs w:val="22"/>
        </w:rPr>
        <w:t>Core PHP</w:t>
      </w:r>
      <w:r w:rsidR="0058221B">
        <w:rPr>
          <w:rFonts w:ascii="Calibri" w:hAnsi="Calibri"/>
          <w:sz w:val="22"/>
          <w:szCs w:val="22"/>
        </w:rPr>
        <w:t>.</w:t>
      </w:r>
    </w:p>
    <w:p w:rsidR="0074740F" w:rsidRDefault="0058221B" w:rsidP="00376B29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>CMS</w:t>
      </w:r>
      <w:r w:rsidR="0074740F" w:rsidRPr="00EB33FF">
        <w:rPr>
          <w:rFonts w:ascii="Calibri" w:hAnsi="Calibri"/>
          <w:szCs w:val="24"/>
        </w:rPr>
        <w:tab/>
      </w:r>
      <w:r w:rsidR="0074740F">
        <w:rPr>
          <w:rFonts w:ascii="Calibri" w:hAnsi="Calibri"/>
          <w:sz w:val="22"/>
          <w:szCs w:val="22"/>
        </w:rPr>
        <w:t xml:space="preserve">: </w:t>
      </w:r>
      <w:r w:rsidR="007955ED">
        <w:rPr>
          <w:rFonts w:ascii="Calibri" w:hAnsi="Calibri"/>
          <w:sz w:val="22"/>
          <w:szCs w:val="22"/>
        </w:rPr>
        <w:tab/>
      </w:r>
      <w:r w:rsidR="00CB373B">
        <w:rPr>
          <w:rFonts w:ascii="Calibri" w:hAnsi="Calibri"/>
          <w:sz w:val="22"/>
          <w:szCs w:val="22"/>
        </w:rPr>
        <w:t>Wordpress</w:t>
      </w:r>
      <w:r>
        <w:rPr>
          <w:rFonts w:ascii="Calibri" w:hAnsi="Calibri"/>
          <w:sz w:val="22"/>
          <w:szCs w:val="22"/>
        </w:rPr>
        <w:t>.</w:t>
      </w:r>
    </w:p>
    <w:p w:rsidR="00EF5A33" w:rsidRDefault="004B5B95" w:rsidP="00376B29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>Client Side Technologies</w:t>
      </w:r>
      <w:r w:rsidR="00EF5A33" w:rsidRPr="00EB33FF">
        <w:rPr>
          <w:rFonts w:ascii="Calibri" w:hAnsi="Calibri"/>
          <w:szCs w:val="24"/>
        </w:rPr>
        <w:tab/>
      </w:r>
      <w:r w:rsidR="00EF5A33" w:rsidRPr="00EF5A33">
        <w:rPr>
          <w:rFonts w:ascii="Calibri" w:hAnsi="Calibri"/>
          <w:sz w:val="22"/>
          <w:szCs w:val="22"/>
        </w:rPr>
        <w:t>:</w:t>
      </w:r>
      <w:r w:rsidR="00A44FAF">
        <w:rPr>
          <w:rFonts w:ascii="Calibri" w:hAnsi="Calibri"/>
          <w:sz w:val="22"/>
          <w:szCs w:val="22"/>
        </w:rPr>
        <w:t xml:space="preserve"> </w:t>
      </w:r>
      <w:r w:rsidR="007955ED">
        <w:rPr>
          <w:rFonts w:ascii="Calibri" w:hAnsi="Calibri"/>
          <w:sz w:val="22"/>
          <w:szCs w:val="22"/>
        </w:rPr>
        <w:tab/>
      </w:r>
      <w:r w:rsidR="0010517A">
        <w:rPr>
          <w:rFonts w:ascii="Calibri" w:hAnsi="Calibri"/>
          <w:sz w:val="22"/>
          <w:szCs w:val="22"/>
        </w:rPr>
        <w:t>HTML,</w:t>
      </w:r>
      <w:r w:rsidR="00EE33EE">
        <w:rPr>
          <w:rFonts w:ascii="Calibri" w:hAnsi="Calibri"/>
          <w:sz w:val="22"/>
          <w:szCs w:val="22"/>
        </w:rPr>
        <w:t xml:space="preserve"> </w:t>
      </w:r>
      <w:r w:rsidR="0010517A">
        <w:rPr>
          <w:rFonts w:ascii="Calibri" w:hAnsi="Calibri"/>
          <w:sz w:val="22"/>
          <w:szCs w:val="22"/>
        </w:rPr>
        <w:t>CSS,</w:t>
      </w:r>
      <w:r w:rsidR="00EE33EE">
        <w:rPr>
          <w:rFonts w:ascii="Calibri" w:hAnsi="Calibri"/>
          <w:sz w:val="22"/>
          <w:szCs w:val="22"/>
        </w:rPr>
        <w:t xml:space="preserve"> </w:t>
      </w:r>
      <w:r w:rsidR="00A024D4">
        <w:rPr>
          <w:rFonts w:ascii="Calibri" w:hAnsi="Calibri"/>
          <w:sz w:val="22"/>
          <w:szCs w:val="22"/>
        </w:rPr>
        <w:t>Java</w:t>
      </w:r>
      <w:r w:rsidR="00A44FAF">
        <w:rPr>
          <w:rFonts w:ascii="Calibri" w:hAnsi="Calibri"/>
          <w:sz w:val="22"/>
          <w:szCs w:val="22"/>
        </w:rPr>
        <w:t xml:space="preserve"> Script,</w:t>
      </w:r>
      <w:r w:rsidR="002405D9">
        <w:rPr>
          <w:rFonts w:ascii="Calibri" w:hAnsi="Calibri"/>
          <w:sz w:val="22"/>
          <w:szCs w:val="22"/>
        </w:rPr>
        <w:t xml:space="preserve"> AJAX,</w:t>
      </w:r>
      <w:r w:rsidR="00EE33EE">
        <w:rPr>
          <w:rFonts w:ascii="Calibri" w:hAnsi="Calibri"/>
          <w:sz w:val="22"/>
          <w:szCs w:val="22"/>
        </w:rPr>
        <w:t xml:space="preserve"> j</w:t>
      </w:r>
      <w:r w:rsidR="00A44FAF">
        <w:rPr>
          <w:rFonts w:ascii="Calibri" w:hAnsi="Calibri"/>
          <w:sz w:val="22"/>
          <w:szCs w:val="22"/>
        </w:rPr>
        <w:t>Query</w:t>
      </w:r>
      <w:r w:rsidR="00BB465D">
        <w:rPr>
          <w:rFonts w:ascii="Calibri" w:hAnsi="Calibri"/>
          <w:sz w:val="22"/>
          <w:szCs w:val="22"/>
        </w:rPr>
        <w:t>,</w:t>
      </w:r>
      <w:r w:rsidR="00D63FA2">
        <w:rPr>
          <w:rFonts w:ascii="Calibri" w:hAnsi="Calibri"/>
          <w:sz w:val="22"/>
          <w:szCs w:val="22"/>
        </w:rPr>
        <w:t xml:space="preserve"> </w:t>
      </w:r>
      <w:r w:rsidR="00BB465D">
        <w:rPr>
          <w:rFonts w:ascii="Calibri" w:hAnsi="Calibri"/>
          <w:sz w:val="22"/>
          <w:szCs w:val="22"/>
        </w:rPr>
        <w:t>JSON</w:t>
      </w:r>
      <w:r w:rsidR="00B842B5">
        <w:rPr>
          <w:rFonts w:ascii="Calibri" w:hAnsi="Calibri"/>
          <w:sz w:val="22"/>
          <w:szCs w:val="22"/>
        </w:rPr>
        <w:t>.</w:t>
      </w:r>
    </w:p>
    <w:p w:rsidR="008F4F16" w:rsidRDefault="0010517A" w:rsidP="00376B29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>Frameworks</w:t>
      </w:r>
      <w:r w:rsidR="008F4F16" w:rsidRPr="00EB33FF">
        <w:rPr>
          <w:rFonts w:ascii="Calibri" w:hAnsi="Calibri"/>
          <w:szCs w:val="24"/>
        </w:rPr>
        <w:tab/>
      </w:r>
      <w:r w:rsidR="008F4F16"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</w:rPr>
        <w:t xml:space="preserve"> </w:t>
      </w:r>
      <w:r w:rsidR="007955ED">
        <w:rPr>
          <w:rFonts w:ascii="Calibri" w:hAnsi="Calibri"/>
          <w:sz w:val="22"/>
          <w:szCs w:val="22"/>
        </w:rPr>
        <w:tab/>
      </w:r>
      <w:r w:rsidR="00581F1F">
        <w:rPr>
          <w:rFonts w:ascii="Calibri" w:hAnsi="Calibri"/>
          <w:sz w:val="22"/>
          <w:szCs w:val="22"/>
        </w:rPr>
        <w:t>Bootstrap,</w:t>
      </w:r>
      <w:r w:rsidR="00680C4F">
        <w:rPr>
          <w:rFonts w:ascii="Calibri" w:hAnsi="Calibri"/>
          <w:sz w:val="22"/>
          <w:szCs w:val="22"/>
        </w:rPr>
        <w:t xml:space="preserve"> </w:t>
      </w:r>
      <w:r w:rsidR="00581F1F">
        <w:rPr>
          <w:rFonts w:ascii="Calibri" w:hAnsi="Calibri"/>
          <w:sz w:val="22"/>
          <w:szCs w:val="22"/>
        </w:rPr>
        <w:t>C</w:t>
      </w:r>
      <w:r w:rsidR="00581F1F" w:rsidRPr="00581F1F">
        <w:rPr>
          <w:rFonts w:ascii="Calibri" w:hAnsi="Calibri"/>
          <w:sz w:val="22"/>
          <w:szCs w:val="22"/>
        </w:rPr>
        <w:t>odeigniter</w:t>
      </w:r>
      <w:r w:rsidR="00A63929">
        <w:rPr>
          <w:rFonts w:ascii="Calibri" w:hAnsi="Calibri"/>
          <w:sz w:val="22"/>
          <w:szCs w:val="22"/>
        </w:rPr>
        <w:t>.</w:t>
      </w:r>
    </w:p>
    <w:p w:rsidR="009A0B80" w:rsidRPr="00EF5A33" w:rsidRDefault="0069728B" w:rsidP="009A0B80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>Database</w:t>
      </w:r>
      <w:r>
        <w:rPr>
          <w:rFonts w:ascii="Calibri" w:hAnsi="Calibri"/>
          <w:sz w:val="22"/>
          <w:szCs w:val="22"/>
        </w:rPr>
        <w:tab/>
        <w:t xml:space="preserve">: </w:t>
      </w:r>
      <w:r w:rsidR="007955ED">
        <w:rPr>
          <w:rFonts w:ascii="Calibri" w:hAnsi="Calibri"/>
          <w:sz w:val="22"/>
          <w:szCs w:val="22"/>
        </w:rPr>
        <w:tab/>
      </w:r>
      <w:r w:rsidR="00DC00BE">
        <w:rPr>
          <w:rFonts w:ascii="Calibri" w:hAnsi="Calibri"/>
          <w:sz w:val="22"/>
          <w:szCs w:val="22"/>
        </w:rPr>
        <w:t xml:space="preserve">MySql, </w:t>
      </w:r>
      <w:r w:rsidR="007C32C3">
        <w:rPr>
          <w:rFonts w:ascii="Calibri" w:hAnsi="Calibri"/>
          <w:sz w:val="22"/>
          <w:szCs w:val="22"/>
        </w:rPr>
        <w:t>SQL</w:t>
      </w:r>
      <w:r w:rsidR="0010517A">
        <w:rPr>
          <w:rFonts w:ascii="Calibri" w:hAnsi="Calibri"/>
          <w:sz w:val="22"/>
          <w:szCs w:val="22"/>
        </w:rPr>
        <w:t>.</w:t>
      </w:r>
    </w:p>
    <w:p w:rsidR="00EF5A33" w:rsidRPr="00EF5A33" w:rsidRDefault="00EF5A33" w:rsidP="00376B29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EB33FF">
        <w:rPr>
          <w:rFonts w:ascii="Calibri" w:hAnsi="Calibri"/>
          <w:szCs w:val="24"/>
        </w:rPr>
        <w:t>Web</w:t>
      </w:r>
      <w:r w:rsidR="00802066" w:rsidRPr="00EB33FF">
        <w:rPr>
          <w:rFonts w:ascii="Calibri" w:hAnsi="Calibri"/>
          <w:szCs w:val="24"/>
        </w:rPr>
        <w:t>/App</w:t>
      </w:r>
      <w:r w:rsidRPr="00EB33FF">
        <w:rPr>
          <w:rFonts w:ascii="Calibri" w:hAnsi="Calibri"/>
          <w:szCs w:val="24"/>
        </w:rPr>
        <w:t xml:space="preserve"> Server</w:t>
      </w:r>
      <w:r w:rsidRPr="00EF5A33">
        <w:rPr>
          <w:rFonts w:ascii="Calibri" w:hAnsi="Calibri"/>
          <w:sz w:val="22"/>
          <w:szCs w:val="22"/>
        </w:rPr>
        <w:tab/>
        <w:t>:</w:t>
      </w:r>
      <w:r w:rsidR="006948B9">
        <w:rPr>
          <w:rFonts w:ascii="Calibri" w:hAnsi="Calibri"/>
          <w:sz w:val="22"/>
          <w:szCs w:val="22"/>
        </w:rPr>
        <w:t xml:space="preserve"> </w:t>
      </w:r>
      <w:r w:rsidR="007955ED">
        <w:rPr>
          <w:rFonts w:ascii="Calibri" w:hAnsi="Calibri"/>
          <w:sz w:val="22"/>
          <w:szCs w:val="22"/>
        </w:rPr>
        <w:tab/>
      </w:r>
      <w:r w:rsidR="0058221B">
        <w:rPr>
          <w:rFonts w:ascii="Calibri" w:hAnsi="Calibri"/>
          <w:sz w:val="22"/>
          <w:szCs w:val="22"/>
        </w:rPr>
        <w:t>Xamp</w:t>
      </w:r>
      <w:r w:rsidR="005C5A55">
        <w:rPr>
          <w:rFonts w:ascii="Calibri" w:hAnsi="Calibri"/>
          <w:sz w:val="22"/>
          <w:szCs w:val="22"/>
        </w:rPr>
        <w:t>p</w:t>
      </w:r>
      <w:r w:rsidR="0058221B">
        <w:rPr>
          <w:rFonts w:ascii="Calibri" w:hAnsi="Calibri"/>
          <w:sz w:val="22"/>
          <w:szCs w:val="22"/>
        </w:rPr>
        <w:t>,</w:t>
      </w:r>
      <w:r w:rsidR="00EE33EE">
        <w:rPr>
          <w:rFonts w:ascii="Calibri" w:hAnsi="Calibri"/>
          <w:sz w:val="22"/>
          <w:szCs w:val="22"/>
        </w:rPr>
        <w:t xml:space="preserve"> </w:t>
      </w:r>
      <w:r w:rsidR="0010517A">
        <w:rPr>
          <w:rFonts w:ascii="Calibri" w:hAnsi="Calibri"/>
          <w:sz w:val="22"/>
          <w:szCs w:val="22"/>
        </w:rPr>
        <w:t>Wamp</w:t>
      </w:r>
      <w:r w:rsidR="008E33CC">
        <w:rPr>
          <w:rFonts w:ascii="Calibri" w:hAnsi="Calibri"/>
          <w:sz w:val="22"/>
          <w:szCs w:val="22"/>
        </w:rPr>
        <w:t>, IIS</w:t>
      </w:r>
      <w:r w:rsidR="0058221B">
        <w:rPr>
          <w:rFonts w:ascii="Calibri" w:hAnsi="Calibri"/>
          <w:sz w:val="22"/>
          <w:szCs w:val="22"/>
        </w:rPr>
        <w:t>.</w:t>
      </w:r>
    </w:p>
    <w:p w:rsidR="00EB33FF" w:rsidRDefault="008600A6" w:rsidP="006D3D64">
      <w:pPr>
        <w:tabs>
          <w:tab w:val="left" w:pos="2875"/>
        </w:tabs>
        <w:spacing w:before="120"/>
        <w:ind w:left="3450" w:hanging="3450"/>
        <w:jc w:val="both"/>
        <w:rPr>
          <w:rFonts w:ascii="Cambria" w:eastAsia="Calibri" w:hAnsi="Cambria" w:cs="Calibri"/>
        </w:rPr>
      </w:pPr>
      <w:r w:rsidRPr="00EB33FF">
        <w:rPr>
          <w:rFonts w:ascii="Calibri" w:hAnsi="Calibri"/>
          <w:szCs w:val="24"/>
        </w:rPr>
        <w:t>IDE</w:t>
      </w:r>
      <w:r>
        <w:rPr>
          <w:rFonts w:ascii="Calibri" w:hAnsi="Calibri"/>
          <w:sz w:val="22"/>
          <w:szCs w:val="22"/>
        </w:rPr>
        <w:tab/>
        <w:t>:</w:t>
      </w:r>
      <w:r w:rsidRPr="008600A6">
        <w:rPr>
          <w:rFonts w:ascii="Cambria" w:eastAsia="Calibri" w:hAnsi="Cambria" w:cs="Calibri"/>
        </w:rPr>
        <w:t xml:space="preserve"> </w:t>
      </w:r>
      <w:r w:rsidR="007955ED">
        <w:rPr>
          <w:rFonts w:ascii="Cambria" w:eastAsia="Calibri" w:hAnsi="Cambria" w:cs="Calibri"/>
        </w:rPr>
        <w:tab/>
      </w:r>
      <w:r w:rsidRPr="00EB33FF">
        <w:rPr>
          <w:rFonts w:ascii="Cambria" w:eastAsia="Calibri" w:hAnsi="Cambria" w:cs="Calibri"/>
          <w:sz w:val="22"/>
          <w:szCs w:val="18"/>
        </w:rPr>
        <w:t>Brackets,</w:t>
      </w:r>
      <w:r w:rsidR="00EE33EE" w:rsidRPr="00EB33FF">
        <w:rPr>
          <w:rFonts w:ascii="Cambria" w:eastAsia="Calibri" w:hAnsi="Cambria" w:cs="Calibri"/>
          <w:sz w:val="22"/>
          <w:szCs w:val="18"/>
        </w:rPr>
        <w:t xml:space="preserve"> </w:t>
      </w:r>
      <w:r w:rsidR="0010517A" w:rsidRPr="00EB33FF">
        <w:rPr>
          <w:rFonts w:ascii="Cambria" w:eastAsia="Calibri" w:hAnsi="Cambria" w:cs="Calibri"/>
          <w:sz w:val="22"/>
          <w:szCs w:val="18"/>
        </w:rPr>
        <w:t>Sublime</w:t>
      </w:r>
      <w:r w:rsidRPr="00EB33FF">
        <w:rPr>
          <w:rFonts w:ascii="Cambria" w:eastAsia="Calibri" w:hAnsi="Cambria" w:cs="Calibri"/>
          <w:sz w:val="22"/>
          <w:szCs w:val="18"/>
        </w:rPr>
        <w:t>,</w:t>
      </w:r>
      <w:r w:rsidR="00EE33EE" w:rsidRPr="00EB33FF">
        <w:rPr>
          <w:rFonts w:ascii="Cambria" w:eastAsia="Calibri" w:hAnsi="Cambria" w:cs="Calibri"/>
          <w:sz w:val="22"/>
          <w:szCs w:val="18"/>
        </w:rPr>
        <w:t xml:space="preserve"> </w:t>
      </w:r>
      <w:r w:rsidR="0010517A" w:rsidRPr="00EB33FF">
        <w:rPr>
          <w:rFonts w:ascii="Cambria" w:eastAsia="Calibri" w:hAnsi="Cambria" w:cs="Calibri"/>
          <w:sz w:val="22"/>
          <w:szCs w:val="18"/>
        </w:rPr>
        <w:t>Dreamweaver</w:t>
      </w:r>
      <w:r w:rsidR="00DC00BE">
        <w:rPr>
          <w:rFonts w:ascii="Cambria" w:eastAsia="Calibri" w:hAnsi="Cambria" w:cs="Calibri"/>
          <w:sz w:val="22"/>
          <w:szCs w:val="18"/>
        </w:rPr>
        <w:t>, VS Code, Php Storm</w:t>
      </w:r>
      <w:r w:rsidR="00261F8E">
        <w:rPr>
          <w:rFonts w:ascii="Cambria" w:eastAsia="Calibri" w:hAnsi="Cambria" w:cs="Calibri"/>
        </w:rPr>
        <w:t>.</w:t>
      </w:r>
    </w:p>
    <w:p w:rsidR="008600A6" w:rsidRDefault="00261F8E" w:rsidP="0058221B">
      <w:pPr>
        <w:tabs>
          <w:tab w:val="left" w:pos="2875"/>
        </w:tabs>
        <w:spacing w:before="120"/>
        <w:ind w:left="3450" w:hanging="3450"/>
        <w:jc w:val="both"/>
        <w:rPr>
          <w:rFonts w:ascii="Calibri" w:hAnsi="Calibri"/>
          <w:sz w:val="22"/>
          <w:szCs w:val="22"/>
        </w:rPr>
      </w:pPr>
      <w:r w:rsidRPr="00261F8E">
        <w:rPr>
          <w:rFonts w:ascii="Cambria" w:eastAsia="Calibri" w:hAnsi="Cambria" w:cs="Calibri"/>
        </w:rPr>
        <w:t>Operating System</w:t>
      </w:r>
      <w:r>
        <w:rPr>
          <w:rFonts w:ascii="Cambria" w:eastAsia="Calibri" w:hAnsi="Cambria" w:cs="Calibri"/>
        </w:rPr>
        <w:t xml:space="preserve">                   :</w:t>
      </w:r>
      <w:r w:rsidR="00D3644C">
        <w:t xml:space="preserve"> </w:t>
      </w:r>
      <w:r w:rsidR="007955ED">
        <w:tab/>
      </w:r>
      <w:r w:rsidRPr="00EB33FF">
        <w:rPr>
          <w:rFonts w:ascii="Cambria" w:eastAsia="Calibri" w:hAnsi="Cambria" w:cs="Calibri"/>
          <w:sz w:val="22"/>
          <w:szCs w:val="18"/>
        </w:rPr>
        <w:t>Windows</w:t>
      </w:r>
      <w:r w:rsidR="00FC6BA6">
        <w:rPr>
          <w:rFonts w:ascii="Cambria" w:eastAsia="Calibri" w:hAnsi="Cambria" w:cs="Calibri"/>
          <w:sz w:val="22"/>
          <w:szCs w:val="18"/>
        </w:rPr>
        <w:t>, Linux</w:t>
      </w:r>
      <w:r>
        <w:rPr>
          <w:rFonts w:ascii="Cambria" w:eastAsia="Calibri" w:hAnsi="Cambria" w:cs="Calibri"/>
        </w:rPr>
        <w:t>.</w:t>
      </w:r>
      <w:r w:rsidR="008600A6">
        <w:rPr>
          <w:rFonts w:ascii="Calibri" w:hAnsi="Calibri"/>
          <w:sz w:val="22"/>
          <w:szCs w:val="22"/>
        </w:rPr>
        <w:tab/>
      </w:r>
    </w:p>
    <w:p w:rsidR="00EC6A49" w:rsidRDefault="00EC6A49" w:rsidP="00872E19">
      <w:pPr>
        <w:contextualSpacing/>
        <w:jc w:val="both"/>
        <w:rPr>
          <w:rFonts w:ascii="Calibri" w:hAnsi="Calibri"/>
          <w:b/>
          <w:caps/>
          <w:szCs w:val="22"/>
          <w:u w:val="single"/>
          <w:lang w:eastAsia="ar-SA"/>
        </w:rPr>
      </w:pPr>
    </w:p>
    <w:p w:rsidR="005E4923" w:rsidRDefault="00765E50" w:rsidP="00872E19">
      <w:pPr>
        <w:contextualSpacing/>
        <w:jc w:val="both"/>
        <w:rPr>
          <w:rFonts w:ascii="Calibri" w:hAnsi="Calibri"/>
          <w:b/>
          <w:caps/>
          <w:szCs w:val="22"/>
          <w:u w:val="single"/>
          <w:lang w:eastAsia="ar-SA"/>
        </w:rPr>
      </w:pPr>
      <w:r w:rsidRPr="00CB0756">
        <w:rPr>
          <w:rFonts w:ascii="Calibri" w:hAnsi="Calibri"/>
          <w:b/>
          <w:caps/>
          <w:szCs w:val="22"/>
          <w:u w:val="single"/>
          <w:lang w:eastAsia="ar-SA"/>
        </w:rPr>
        <w:t>Project Profile</w:t>
      </w:r>
    </w:p>
    <w:p w:rsidR="00C52895" w:rsidRDefault="00C52895" w:rsidP="001E4576">
      <w:pPr>
        <w:contextualSpacing/>
        <w:jc w:val="both"/>
        <w:rPr>
          <w:rFonts w:ascii="Calibri" w:hAnsi="Calibri"/>
          <w:b/>
          <w:caps/>
          <w:szCs w:val="22"/>
          <w:lang w:eastAsia="ar-SA"/>
        </w:rPr>
      </w:pPr>
    </w:p>
    <w:p w:rsidR="00B41126" w:rsidRPr="00564CC0" w:rsidRDefault="001E4576" w:rsidP="00564CC0">
      <w:pPr>
        <w:contextualSpacing/>
        <w:jc w:val="both"/>
        <w:rPr>
          <w:rFonts w:ascii="Calibri" w:hAnsi="Calibri"/>
          <w:b/>
          <w:szCs w:val="22"/>
          <w:u w:val="single"/>
          <w:lang w:eastAsia="ar-SA"/>
        </w:rPr>
      </w:pPr>
      <w:r w:rsidRPr="000129BB">
        <w:rPr>
          <w:rFonts w:ascii="Calibri" w:hAnsi="Calibri"/>
          <w:b/>
          <w:caps/>
          <w:szCs w:val="22"/>
          <w:u w:val="single"/>
          <w:lang w:eastAsia="ar-SA"/>
        </w:rPr>
        <w:t>p</w:t>
      </w:r>
      <w:r w:rsidRPr="000129BB">
        <w:rPr>
          <w:rFonts w:ascii="Calibri" w:hAnsi="Calibri"/>
          <w:b/>
          <w:szCs w:val="22"/>
          <w:u w:val="single"/>
          <w:lang w:eastAsia="ar-SA"/>
        </w:rPr>
        <w:t xml:space="preserve">roject # </w:t>
      </w:r>
      <w:r w:rsidR="003855B4" w:rsidRPr="000129BB">
        <w:rPr>
          <w:rFonts w:ascii="Calibri" w:hAnsi="Calibri"/>
          <w:b/>
          <w:szCs w:val="22"/>
          <w:u w:val="single"/>
          <w:lang w:eastAsia="ar-SA"/>
        </w:rPr>
        <w:t>1</w:t>
      </w:r>
      <w:r w:rsidRPr="000129BB">
        <w:rPr>
          <w:rFonts w:ascii="Calibri" w:hAnsi="Calibri"/>
          <w:b/>
          <w:szCs w:val="22"/>
          <w:u w:val="single"/>
          <w:lang w:eastAsia="ar-SA"/>
        </w:rPr>
        <w:t>:</w:t>
      </w:r>
    </w:p>
    <w:p w:rsidR="001E4576" w:rsidRPr="0033472E" w:rsidRDefault="001E4576" w:rsidP="00D74239">
      <w:pPr>
        <w:pStyle w:val="normal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BF4715">
        <w:rPr>
          <w:rFonts w:ascii="Calibri" w:hAnsi="Calibri"/>
          <w:b/>
          <w:sz w:val="22"/>
          <w:szCs w:val="22"/>
        </w:rPr>
        <w:t xml:space="preserve">Project Name 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="00366E15">
        <w:rPr>
          <w:rFonts w:ascii="Calibri" w:hAnsi="Calibri"/>
          <w:b/>
          <w:sz w:val="22"/>
          <w:szCs w:val="22"/>
        </w:rPr>
        <w:tab/>
      </w:r>
      <w:r w:rsidR="00997F5B" w:rsidRPr="000F3DAE">
        <w:rPr>
          <w:rFonts w:asciiTheme="minorHAnsi" w:hAnsiTheme="minorHAnsi"/>
          <w:sz w:val="22"/>
          <w:szCs w:val="22"/>
        </w:rPr>
        <w:t>Clipsnkids</w:t>
      </w:r>
      <w:r w:rsidR="00997F5B" w:rsidRPr="000F3DAE">
        <w:rPr>
          <w:sz w:val="22"/>
          <w:szCs w:val="22"/>
        </w:rPr>
        <w:t xml:space="preserve"> </w:t>
      </w:r>
      <w:r w:rsidRPr="0033472E">
        <w:rPr>
          <w:rFonts w:ascii="Calibri" w:hAnsi="Calibri"/>
          <w:b/>
          <w:bCs/>
          <w:sz w:val="20"/>
          <w:szCs w:val="20"/>
        </w:rPr>
        <w:t>(</w:t>
      </w:r>
      <w:r w:rsidR="000278C7">
        <w:rPr>
          <w:rFonts w:ascii="Calibri" w:hAnsi="Calibri"/>
          <w:b/>
          <w:bCs/>
          <w:sz w:val="20"/>
          <w:szCs w:val="20"/>
        </w:rPr>
        <w:t xml:space="preserve"> </w:t>
      </w:r>
      <w:hyperlink r:id="rId8" w:history="1">
        <w:r w:rsidR="00997F5B" w:rsidRPr="000278C7">
          <w:rPr>
            <w:rStyle w:val="Hyperlink"/>
            <w:rFonts w:ascii="Calibri" w:hAnsi="Calibri"/>
            <w:sz w:val="20"/>
            <w:szCs w:val="20"/>
          </w:rPr>
          <w:t>clipsnkidsdentalclinic</w:t>
        </w:r>
        <w:r w:rsidR="00997F5B" w:rsidRPr="0033472E">
          <w:rPr>
            <w:rStyle w:val="Hyperlink"/>
            <w:rFonts w:ascii="Calibri" w:hAnsi="Calibri"/>
            <w:b/>
            <w:bCs/>
            <w:sz w:val="20"/>
            <w:szCs w:val="20"/>
          </w:rPr>
          <w:t>.com</w:t>
        </w:r>
      </w:hyperlink>
      <w:r w:rsidR="007F2ED4">
        <w:rPr>
          <w:b/>
          <w:bCs/>
          <w:sz w:val="22"/>
          <w:szCs w:val="22"/>
        </w:rPr>
        <w:t xml:space="preserve"> </w:t>
      </w:r>
      <w:r w:rsidRPr="0033472E">
        <w:rPr>
          <w:rFonts w:ascii="Calibri" w:hAnsi="Calibri"/>
          <w:b/>
          <w:bCs/>
          <w:sz w:val="20"/>
          <w:szCs w:val="20"/>
        </w:rPr>
        <w:t>)</w:t>
      </w:r>
      <w:r w:rsidR="008B2407" w:rsidRPr="0033472E">
        <w:rPr>
          <w:rFonts w:ascii="Calibri" w:hAnsi="Calibri"/>
          <w:b/>
          <w:bCs/>
          <w:sz w:val="20"/>
          <w:szCs w:val="20"/>
        </w:rPr>
        <w:t>.</w:t>
      </w:r>
    </w:p>
    <w:p w:rsidR="001E4576" w:rsidRPr="00BF4715" w:rsidRDefault="001E4576" w:rsidP="00D74239">
      <w:pPr>
        <w:jc w:val="both"/>
        <w:rPr>
          <w:rFonts w:ascii="Calibri" w:hAnsi="Calibri"/>
          <w:b/>
          <w:sz w:val="22"/>
          <w:szCs w:val="22"/>
        </w:rPr>
      </w:pPr>
      <w:r w:rsidRPr="00BF4715">
        <w:rPr>
          <w:rFonts w:ascii="Calibri" w:hAnsi="Calibri"/>
          <w:b/>
          <w:sz w:val="22"/>
          <w:szCs w:val="22"/>
        </w:rPr>
        <w:t>Role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 xml:space="preserve">: </w:t>
      </w:r>
      <w:r w:rsidR="00366E15">
        <w:rPr>
          <w:rFonts w:ascii="Calibri" w:hAnsi="Calibri"/>
          <w:b/>
          <w:sz w:val="22"/>
          <w:szCs w:val="22"/>
        </w:rPr>
        <w:tab/>
      </w:r>
      <w:r w:rsidR="000F3DAE">
        <w:rPr>
          <w:rFonts w:ascii="Calibri" w:hAnsi="Calibri"/>
          <w:bCs/>
          <w:sz w:val="22"/>
          <w:szCs w:val="22"/>
        </w:rPr>
        <w:t>UI</w:t>
      </w:r>
      <w:r w:rsidR="0041607C">
        <w:rPr>
          <w:rFonts w:ascii="Calibri" w:hAnsi="Calibri"/>
          <w:bCs/>
          <w:sz w:val="22"/>
          <w:szCs w:val="22"/>
        </w:rPr>
        <w:t xml:space="preserve"> Developer</w:t>
      </w:r>
      <w:r w:rsidR="000F3DAE">
        <w:rPr>
          <w:rFonts w:ascii="Calibri" w:hAnsi="Calibri"/>
          <w:bCs/>
          <w:sz w:val="22"/>
          <w:szCs w:val="22"/>
        </w:rPr>
        <w:t xml:space="preserve"> and Web Developer</w:t>
      </w:r>
      <w:r w:rsidRPr="000F3DAE">
        <w:rPr>
          <w:rFonts w:ascii="Calibri" w:hAnsi="Calibri"/>
          <w:bCs/>
          <w:sz w:val="22"/>
          <w:szCs w:val="22"/>
        </w:rPr>
        <w:t>.</w:t>
      </w:r>
    </w:p>
    <w:p w:rsidR="001E4576" w:rsidRDefault="001E4576" w:rsidP="001E4576">
      <w:pPr>
        <w:widowControl w:val="0"/>
        <w:tabs>
          <w:tab w:val="left" w:pos="900"/>
        </w:tabs>
        <w:autoSpaceDE w:val="0"/>
        <w:autoSpaceDN w:val="0"/>
        <w:adjustRightInd w:val="0"/>
        <w:ind w:left="900" w:hanging="900"/>
        <w:jc w:val="both"/>
        <w:rPr>
          <w:rFonts w:ascii="Calibri" w:hAnsi="Calibri" w:cs="Calibri"/>
          <w:b/>
          <w:sz w:val="22"/>
          <w:szCs w:val="22"/>
        </w:rPr>
      </w:pPr>
    </w:p>
    <w:p w:rsidR="0004286E" w:rsidRPr="00A82535" w:rsidRDefault="001E4576" w:rsidP="00A82535">
      <w:pPr>
        <w:rPr>
          <w:rFonts w:ascii="Calibri" w:hAnsi="Calibri" w:cs="Calibri"/>
          <w:b/>
          <w:sz w:val="22"/>
          <w:szCs w:val="22"/>
        </w:rPr>
      </w:pPr>
      <w:r w:rsidRPr="00305DB0">
        <w:rPr>
          <w:rFonts w:ascii="Calibri" w:hAnsi="Calibri" w:cs="Calibri"/>
          <w:b/>
          <w:sz w:val="22"/>
          <w:szCs w:val="22"/>
        </w:rPr>
        <w:t>Description:</w:t>
      </w:r>
    </w:p>
    <w:p w:rsidR="0004286E" w:rsidRPr="00624271" w:rsidRDefault="0004286E" w:rsidP="00B92984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5A2A3D">
        <w:rPr>
          <w:rFonts w:ascii="Calibri" w:hAnsi="Calibri" w:cs="Calibri"/>
          <w:sz w:val="22"/>
          <w:szCs w:val="22"/>
        </w:rPr>
        <w:t xml:space="preserve"> </w:t>
      </w:r>
      <w:r w:rsidR="00366E15">
        <w:rPr>
          <w:rFonts w:ascii="Calibri" w:hAnsi="Calibri" w:cs="Calibri"/>
          <w:bCs/>
          <w:sz w:val="22"/>
          <w:szCs w:val="22"/>
        </w:rPr>
        <w:t>ClipsnkidsDental</w:t>
      </w:r>
      <w:r w:rsidR="00997F5B" w:rsidRPr="00366E15">
        <w:rPr>
          <w:rFonts w:ascii="Calibri" w:hAnsi="Calibri" w:cs="Calibri"/>
          <w:bCs/>
          <w:sz w:val="22"/>
          <w:szCs w:val="22"/>
        </w:rPr>
        <w:t>Clinic</w:t>
      </w:r>
      <w:r w:rsidR="00997F5B">
        <w:rPr>
          <w:rFonts w:ascii="Calibri" w:hAnsi="Calibri" w:cs="Calibri"/>
          <w:b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is </w:t>
      </w:r>
      <w:r w:rsidR="00997F5B" w:rsidRPr="00997F5B">
        <w:rPr>
          <w:rFonts w:asciiTheme="minorHAnsi" w:hAnsiTheme="minorHAnsi"/>
          <w:sz w:val="22"/>
          <w:szCs w:val="18"/>
        </w:rPr>
        <w:t>p</w:t>
      </w:r>
      <w:r w:rsidR="00997F5B">
        <w:rPr>
          <w:rFonts w:asciiTheme="minorHAnsi" w:hAnsiTheme="minorHAnsi"/>
          <w:sz w:val="22"/>
          <w:szCs w:val="18"/>
        </w:rPr>
        <w:t xml:space="preserve">roviding all dental services &amp; </w:t>
      </w:r>
      <w:r w:rsidR="00DB5007">
        <w:rPr>
          <w:rFonts w:asciiTheme="minorHAnsi" w:hAnsiTheme="minorHAnsi"/>
          <w:sz w:val="22"/>
          <w:szCs w:val="18"/>
        </w:rPr>
        <w:t>online</w:t>
      </w:r>
      <w:r w:rsidR="00997F5B">
        <w:rPr>
          <w:rFonts w:asciiTheme="minorHAnsi" w:hAnsiTheme="minorHAnsi"/>
          <w:sz w:val="22"/>
          <w:szCs w:val="18"/>
        </w:rPr>
        <w:t xml:space="preserve"> appointment booking for C</w:t>
      </w:r>
      <w:r w:rsidR="00997F5B" w:rsidRPr="00997F5B">
        <w:rPr>
          <w:rFonts w:asciiTheme="minorHAnsi" w:hAnsiTheme="minorHAnsi"/>
          <w:sz w:val="22"/>
          <w:szCs w:val="18"/>
        </w:rPr>
        <w:t xml:space="preserve">onsult the doctor &amp; </w:t>
      </w:r>
      <w:r w:rsidR="00997F5B">
        <w:rPr>
          <w:rFonts w:asciiTheme="minorHAnsi" w:hAnsiTheme="minorHAnsi"/>
          <w:sz w:val="22"/>
          <w:szCs w:val="18"/>
        </w:rPr>
        <w:t xml:space="preserve">Providing </w:t>
      </w:r>
      <w:r w:rsidR="00997F5B" w:rsidRPr="00997F5B">
        <w:rPr>
          <w:rFonts w:asciiTheme="minorHAnsi" w:hAnsiTheme="minorHAnsi"/>
          <w:sz w:val="22"/>
          <w:szCs w:val="18"/>
        </w:rPr>
        <w:t>they services</w:t>
      </w:r>
      <w:r w:rsidR="00997F5B">
        <w:rPr>
          <w:rFonts w:asciiTheme="minorHAnsi" w:hAnsiTheme="minorHAnsi"/>
          <w:sz w:val="22"/>
          <w:szCs w:val="18"/>
        </w:rPr>
        <w:t>.</w:t>
      </w:r>
    </w:p>
    <w:p w:rsidR="0004286E" w:rsidRDefault="0004286E" w:rsidP="001E4576">
      <w:pPr>
        <w:pStyle w:val="bodycopy"/>
        <w:spacing w:before="0" w:after="0"/>
        <w:jc w:val="both"/>
        <w:rPr>
          <w:rFonts w:ascii="Calibri" w:hAnsi="Calibri" w:cs="Arial"/>
          <w:b/>
          <w:szCs w:val="22"/>
        </w:rPr>
      </w:pPr>
    </w:p>
    <w:p w:rsidR="001D5A09" w:rsidRDefault="001E4576" w:rsidP="001E4576">
      <w:pPr>
        <w:pStyle w:val="bodycopy"/>
        <w:spacing w:before="0" w:after="0"/>
        <w:jc w:val="both"/>
        <w:rPr>
          <w:rFonts w:ascii="Calibri" w:hAnsi="Calibri" w:cs="Arial"/>
          <w:b/>
          <w:szCs w:val="22"/>
        </w:rPr>
      </w:pPr>
      <w:r w:rsidRPr="00C66945">
        <w:rPr>
          <w:rFonts w:ascii="Calibri" w:hAnsi="Calibri" w:cs="Arial"/>
          <w:b/>
          <w:szCs w:val="22"/>
        </w:rPr>
        <w:t xml:space="preserve">Responsibilities: </w:t>
      </w:r>
    </w:p>
    <w:p w:rsidR="001D5A09" w:rsidRPr="00EA415B" w:rsidRDefault="001D5A09" w:rsidP="00B020B9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="Calibri" w:hAnsi="Calibri" w:cs="Arial"/>
          <w:color w:val="000000"/>
          <w:sz w:val="22"/>
          <w:szCs w:val="22"/>
        </w:rPr>
      </w:pPr>
      <w:r w:rsidRPr="00666CF6">
        <w:rPr>
          <w:rFonts w:ascii="Calibri" w:hAnsi="Calibri" w:cs="Calibri"/>
          <w:sz w:val="22"/>
          <w:szCs w:val="22"/>
        </w:rPr>
        <w:t xml:space="preserve">Involved </w:t>
      </w:r>
      <w:r w:rsidR="005701DD">
        <w:rPr>
          <w:rFonts w:ascii="Calibri" w:hAnsi="Calibri" w:cs="Calibri"/>
          <w:sz w:val="22"/>
          <w:szCs w:val="22"/>
        </w:rPr>
        <w:t>Software Development Life Cycle</w:t>
      </w:r>
      <w:r>
        <w:rPr>
          <w:rFonts w:ascii="Calibri" w:hAnsi="Calibri" w:cs="Calibri"/>
          <w:sz w:val="22"/>
          <w:szCs w:val="22"/>
        </w:rPr>
        <w:t>.</w:t>
      </w:r>
    </w:p>
    <w:p w:rsidR="00EA415B" w:rsidRPr="00EA415B" w:rsidRDefault="00EA415B" w:rsidP="00B020B9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Arial"/>
          <w:bCs/>
          <w:sz w:val="22"/>
          <w:szCs w:val="22"/>
        </w:rPr>
      </w:pPr>
      <w:r w:rsidRPr="00953171">
        <w:rPr>
          <w:rFonts w:ascii="Calibri" w:hAnsi="Calibri" w:cs="Arial"/>
          <w:bCs/>
          <w:sz w:val="22"/>
          <w:szCs w:val="22"/>
        </w:rPr>
        <w:t>D</w:t>
      </w:r>
      <w:r>
        <w:rPr>
          <w:rFonts w:ascii="Calibri" w:hAnsi="Calibri" w:cs="Arial"/>
          <w:bCs/>
          <w:sz w:val="22"/>
          <w:szCs w:val="22"/>
        </w:rPr>
        <w:t>eveloped using PHP &amp; Mysql, Ajax, Bootstrap, etc.</w:t>
      </w:r>
    </w:p>
    <w:p w:rsidR="001D5A09" w:rsidRPr="00DB5007" w:rsidRDefault="007B31DC" w:rsidP="00B020B9">
      <w:pPr>
        <w:pStyle w:val="WW-Default1"/>
        <w:numPr>
          <w:ilvl w:val="0"/>
          <w:numId w:val="27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Giving daily update to the</w:t>
      </w:r>
      <w:r w:rsidR="00997F5B">
        <w:rPr>
          <w:rFonts w:ascii="Calibri" w:hAnsi="Calibri" w:cs="Calibri"/>
          <w:sz w:val="22"/>
          <w:szCs w:val="22"/>
        </w:rPr>
        <w:t xml:space="preserve"> client</w:t>
      </w:r>
      <w:r>
        <w:rPr>
          <w:rFonts w:ascii="Calibri" w:hAnsi="Calibri" w:cs="Calibri"/>
          <w:sz w:val="22"/>
          <w:szCs w:val="22"/>
        </w:rPr>
        <w:t>.</w:t>
      </w:r>
    </w:p>
    <w:p w:rsidR="00564CC0" w:rsidRDefault="00564CC0" w:rsidP="00872E19">
      <w:pPr>
        <w:contextualSpacing/>
        <w:jc w:val="both"/>
        <w:rPr>
          <w:rFonts w:ascii="Calibri" w:hAnsi="Calibri"/>
          <w:b/>
          <w:caps/>
          <w:sz w:val="22"/>
          <w:szCs w:val="22"/>
          <w:u w:val="single"/>
          <w:lang w:eastAsia="ar-SA"/>
        </w:rPr>
      </w:pPr>
    </w:p>
    <w:p w:rsidR="000278C7" w:rsidRDefault="000278C7" w:rsidP="00872E19">
      <w:pPr>
        <w:contextualSpacing/>
        <w:jc w:val="both"/>
        <w:rPr>
          <w:rFonts w:ascii="Calibri" w:hAnsi="Calibri"/>
          <w:b/>
          <w:caps/>
          <w:sz w:val="22"/>
          <w:szCs w:val="22"/>
          <w:u w:val="single"/>
          <w:lang w:eastAsia="ar-SA"/>
        </w:rPr>
      </w:pPr>
    </w:p>
    <w:p w:rsidR="005D5DAE" w:rsidRPr="00564CC0" w:rsidRDefault="005D5DAE" w:rsidP="00564CC0">
      <w:pPr>
        <w:contextualSpacing/>
        <w:jc w:val="both"/>
        <w:rPr>
          <w:rFonts w:ascii="Calibri" w:hAnsi="Calibri"/>
          <w:b/>
          <w:szCs w:val="22"/>
          <w:u w:val="single"/>
          <w:lang w:eastAsia="ar-SA"/>
        </w:rPr>
      </w:pPr>
      <w:r w:rsidRPr="000129BB">
        <w:rPr>
          <w:rFonts w:ascii="Calibri" w:hAnsi="Calibri"/>
          <w:b/>
          <w:caps/>
          <w:szCs w:val="22"/>
          <w:u w:val="single"/>
          <w:lang w:eastAsia="ar-SA"/>
        </w:rPr>
        <w:t>p</w:t>
      </w:r>
      <w:r w:rsidRPr="000129BB">
        <w:rPr>
          <w:rFonts w:ascii="Calibri" w:hAnsi="Calibri"/>
          <w:b/>
          <w:szCs w:val="22"/>
          <w:u w:val="single"/>
          <w:lang w:eastAsia="ar-SA"/>
        </w:rPr>
        <w:t xml:space="preserve">roject # </w:t>
      </w:r>
      <w:r w:rsidR="004804C8">
        <w:rPr>
          <w:rFonts w:ascii="Calibri" w:hAnsi="Calibri"/>
          <w:b/>
          <w:szCs w:val="22"/>
          <w:u w:val="single"/>
          <w:lang w:eastAsia="ar-SA"/>
        </w:rPr>
        <w:t>2</w:t>
      </w:r>
      <w:r w:rsidRPr="000129BB">
        <w:rPr>
          <w:rFonts w:ascii="Calibri" w:hAnsi="Calibri"/>
          <w:b/>
          <w:szCs w:val="22"/>
          <w:u w:val="single"/>
          <w:lang w:eastAsia="ar-SA"/>
        </w:rPr>
        <w:t>:</w:t>
      </w:r>
    </w:p>
    <w:p w:rsidR="005D5DAE" w:rsidRPr="0033472E" w:rsidRDefault="005D5DAE" w:rsidP="005D5DAE">
      <w:pPr>
        <w:pStyle w:val="normal0"/>
        <w:spacing w:before="0" w:beforeAutospacing="0" w:after="0" w:afterAutospacing="0"/>
        <w:rPr>
          <w:rFonts w:ascii="Arial" w:hAnsi="Arial" w:cs="Arial"/>
          <w:b/>
          <w:bCs/>
          <w:sz w:val="20"/>
          <w:szCs w:val="20"/>
        </w:rPr>
      </w:pPr>
      <w:r w:rsidRPr="00BF4715">
        <w:rPr>
          <w:rFonts w:ascii="Calibri" w:hAnsi="Calibri"/>
          <w:b/>
          <w:sz w:val="22"/>
          <w:szCs w:val="22"/>
        </w:rPr>
        <w:t xml:space="preserve">Project Name 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="007F2ED4">
        <w:rPr>
          <w:rFonts w:asciiTheme="minorHAnsi" w:hAnsiTheme="minorHAnsi" w:cstheme="minorHAnsi"/>
          <w:bCs/>
          <w:sz w:val="22"/>
          <w:szCs w:val="22"/>
        </w:rPr>
        <w:t>Crop live</w:t>
      </w:r>
      <w:r w:rsidRPr="00DF4E78">
        <w:rPr>
          <w:rFonts w:ascii="Calibri" w:hAnsi="Calibri"/>
          <w:b/>
          <w:bCs/>
        </w:rPr>
        <w:t xml:space="preserve"> </w:t>
      </w:r>
      <w:r>
        <w:rPr>
          <w:rFonts w:ascii="Calibri" w:hAnsi="Calibri"/>
        </w:rPr>
        <w:t>(</w:t>
      </w:r>
      <w:r w:rsidR="000278C7">
        <w:rPr>
          <w:rFonts w:ascii="Calibri" w:hAnsi="Calibri"/>
        </w:rPr>
        <w:t xml:space="preserve"> </w:t>
      </w:r>
      <w:hyperlink r:id="rId9" w:history="1">
        <w:r w:rsidR="00F15B19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croplive.in</w:t>
        </w:r>
      </w:hyperlink>
      <w:r w:rsidR="00F15B19">
        <w:t xml:space="preserve"> ,</w:t>
      </w:r>
      <w:hyperlink r:id="rId10" w:history="1">
        <w:r w:rsidR="00F15B19" w:rsidRPr="00F15B19">
          <w:rPr>
            <w:rStyle w:val="Hyperlink"/>
            <w:sz w:val="22"/>
            <w:szCs w:val="22"/>
          </w:rPr>
          <w:t>croplive.com</w:t>
        </w:r>
      </w:hyperlink>
      <w:r w:rsidR="000278C7">
        <w:t xml:space="preserve"> </w:t>
      </w:r>
      <w:r w:rsidRPr="00DF4E78">
        <w:rPr>
          <w:rFonts w:ascii="Calibri" w:hAnsi="Calibri"/>
        </w:rPr>
        <w:t>)</w:t>
      </w:r>
      <w:r w:rsidRPr="0033472E">
        <w:rPr>
          <w:rFonts w:ascii="Calibri" w:hAnsi="Calibri"/>
          <w:b/>
          <w:bCs/>
          <w:sz w:val="20"/>
          <w:szCs w:val="20"/>
        </w:rPr>
        <w:t>.</w:t>
      </w:r>
    </w:p>
    <w:p w:rsidR="005D5DAE" w:rsidRPr="00BF4715" w:rsidRDefault="005D5DAE" w:rsidP="005D5DAE">
      <w:pPr>
        <w:jc w:val="both"/>
        <w:rPr>
          <w:rFonts w:ascii="Calibri" w:hAnsi="Calibri"/>
          <w:b/>
          <w:sz w:val="22"/>
          <w:szCs w:val="22"/>
        </w:rPr>
      </w:pPr>
      <w:r w:rsidRPr="00BF4715">
        <w:rPr>
          <w:rFonts w:ascii="Calibri" w:hAnsi="Calibri"/>
          <w:b/>
          <w:sz w:val="22"/>
          <w:szCs w:val="22"/>
        </w:rPr>
        <w:t>Role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 xml:space="preserve">: </w:t>
      </w:r>
      <w:r>
        <w:rPr>
          <w:rFonts w:ascii="Calibri" w:hAnsi="Calibri"/>
          <w:bCs/>
          <w:sz w:val="22"/>
          <w:szCs w:val="22"/>
        </w:rPr>
        <w:t>UI</w:t>
      </w:r>
      <w:r w:rsidR="00F15B19">
        <w:rPr>
          <w:rFonts w:ascii="Calibri" w:hAnsi="Calibri"/>
          <w:bCs/>
          <w:sz w:val="22"/>
          <w:szCs w:val="22"/>
        </w:rPr>
        <w:t xml:space="preserve"> &amp; PHP Developer(Html, Css, </w:t>
      </w:r>
      <w:r>
        <w:rPr>
          <w:rFonts w:ascii="Calibri" w:hAnsi="Calibri"/>
          <w:bCs/>
          <w:sz w:val="22"/>
          <w:szCs w:val="22"/>
        </w:rPr>
        <w:t>Jquery,</w:t>
      </w:r>
      <w:r w:rsidR="00F15B19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Ajax,</w:t>
      </w:r>
      <w:r w:rsidR="00F15B19">
        <w:rPr>
          <w:rFonts w:ascii="Calibri" w:hAnsi="Calibri"/>
          <w:bCs/>
          <w:sz w:val="22"/>
          <w:szCs w:val="22"/>
        </w:rPr>
        <w:t xml:space="preserve"> </w:t>
      </w:r>
      <w:r>
        <w:rPr>
          <w:rFonts w:ascii="Calibri" w:hAnsi="Calibri"/>
          <w:bCs/>
          <w:sz w:val="22"/>
          <w:szCs w:val="22"/>
        </w:rPr>
        <w:t>Bootstrap</w:t>
      </w:r>
      <w:r w:rsidR="00F15B19">
        <w:rPr>
          <w:rFonts w:ascii="Calibri" w:hAnsi="Calibri"/>
          <w:bCs/>
          <w:sz w:val="22"/>
          <w:szCs w:val="22"/>
        </w:rPr>
        <w:t>, PHP, Mysql</w:t>
      </w:r>
      <w:r>
        <w:rPr>
          <w:rFonts w:ascii="Calibri" w:hAnsi="Calibri"/>
          <w:bCs/>
          <w:sz w:val="22"/>
          <w:szCs w:val="22"/>
        </w:rPr>
        <w:t>)</w:t>
      </w:r>
      <w:r w:rsidRPr="000F3DAE">
        <w:rPr>
          <w:rFonts w:ascii="Calibri" w:hAnsi="Calibri"/>
          <w:bCs/>
          <w:sz w:val="22"/>
          <w:szCs w:val="22"/>
        </w:rPr>
        <w:t>.</w:t>
      </w:r>
    </w:p>
    <w:p w:rsidR="005D5DAE" w:rsidRDefault="005D5DAE" w:rsidP="005D5DAE">
      <w:pPr>
        <w:widowControl w:val="0"/>
        <w:tabs>
          <w:tab w:val="left" w:pos="900"/>
        </w:tabs>
        <w:autoSpaceDE w:val="0"/>
        <w:autoSpaceDN w:val="0"/>
        <w:adjustRightInd w:val="0"/>
        <w:ind w:left="900" w:hanging="900"/>
        <w:jc w:val="both"/>
        <w:rPr>
          <w:rFonts w:ascii="Calibri" w:hAnsi="Calibri" w:cs="Calibri"/>
          <w:b/>
          <w:sz w:val="22"/>
          <w:szCs w:val="22"/>
        </w:rPr>
      </w:pPr>
    </w:p>
    <w:p w:rsidR="005D5DAE" w:rsidRPr="00A82535" w:rsidRDefault="005D5DAE" w:rsidP="005D5DAE">
      <w:pPr>
        <w:rPr>
          <w:rFonts w:ascii="Calibri" w:hAnsi="Calibri" w:cs="Calibri"/>
          <w:b/>
          <w:sz w:val="22"/>
          <w:szCs w:val="22"/>
        </w:rPr>
      </w:pPr>
      <w:r w:rsidRPr="00305DB0">
        <w:rPr>
          <w:rFonts w:ascii="Calibri" w:hAnsi="Calibri" w:cs="Calibri"/>
          <w:b/>
          <w:sz w:val="22"/>
          <w:szCs w:val="22"/>
        </w:rPr>
        <w:t>Description:</w:t>
      </w:r>
    </w:p>
    <w:p w:rsidR="000278C7" w:rsidRPr="000278C7" w:rsidRDefault="005D5DAE" w:rsidP="005D5DAE">
      <w:pPr>
        <w:pStyle w:val="bodycopy"/>
        <w:spacing w:before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 w:cs="Arial"/>
          <w:b/>
          <w:szCs w:val="22"/>
        </w:rPr>
        <w:tab/>
      </w:r>
      <w:r w:rsidR="007F2ED4">
        <w:rPr>
          <w:rFonts w:asciiTheme="minorHAnsi" w:hAnsiTheme="minorHAnsi" w:cstheme="minorHAnsi"/>
          <w:sz w:val="22"/>
          <w:szCs w:val="22"/>
        </w:rPr>
        <w:t>Crop live</w:t>
      </w:r>
      <w:r w:rsidR="00F15B19">
        <w:rPr>
          <w:rFonts w:asciiTheme="minorHAnsi" w:hAnsiTheme="minorHAnsi" w:cstheme="minorHAnsi"/>
          <w:sz w:val="22"/>
          <w:szCs w:val="22"/>
        </w:rPr>
        <w:t xml:space="preserve"> is </w:t>
      </w:r>
      <w:r w:rsidR="007F2ED4">
        <w:rPr>
          <w:rFonts w:asciiTheme="minorHAnsi" w:hAnsiTheme="minorHAnsi" w:cstheme="minorHAnsi"/>
          <w:sz w:val="22"/>
          <w:szCs w:val="22"/>
        </w:rPr>
        <w:t>used to manage they crop at current location and giving suggestions to cultivate the agriculture crops and solving that problems &amp; providing chemicals to growth healthy crops.</w:t>
      </w:r>
    </w:p>
    <w:p w:rsidR="005D5DAE" w:rsidRDefault="005D5DAE" w:rsidP="005D5DAE">
      <w:pPr>
        <w:pStyle w:val="bodycopy"/>
        <w:spacing w:before="0" w:after="0"/>
        <w:jc w:val="both"/>
        <w:rPr>
          <w:rFonts w:ascii="Calibri" w:hAnsi="Calibri" w:cs="Arial"/>
          <w:b/>
          <w:szCs w:val="22"/>
        </w:rPr>
      </w:pPr>
      <w:r w:rsidRPr="00C66945">
        <w:rPr>
          <w:rFonts w:ascii="Calibri" w:hAnsi="Calibri" w:cs="Arial"/>
          <w:b/>
          <w:szCs w:val="22"/>
        </w:rPr>
        <w:t xml:space="preserve">Responsibilities: </w:t>
      </w:r>
    </w:p>
    <w:p w:rsidR="005D5DAE" w:rsidRPr="00564CC0" w:rsidRDefault="005D5DAE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color w:val="000000"/>
          <w:szCs w:val="24"/>
        </w:rPr>
      </w:pPr>
      <w:r w:rsidRPr="0044517E">
        <w:rPr>
          <w:rFonts w:asciiTheme="minorHAnsi" w:eastAsia="Calibri" w:hAnsiTheme="minorHAnsi" w:cstheme="minorHAnsi"/>
          <w:color w:val="000000"/>
          <w:sz w:val="22"/>
          <w:szCs w:val="22"/>
        </w:rPr>
        <w:t>Understanding the Requirements and Functional Specifications of the application.</w:t>
      </w:r>
    </w:p>
    <w:p w:rsidR="005D5DAE" w:rsidRPr="00A719A1" w:rsidRDefault="005D5DAE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Theme="minorHAnsi" w:hAnsiTheme="minorHAnsi" w:cstheme="minorHAnsi"/>
          <w:color w:val="000000"/>
          <w:sz w:val="28"/>
          <w:szCs w:val="28"/>
        </w:rPr>
      </w:pPr>
      <w:r w:rsidRPr="00A719A1">
        <w:rPr>
          <w:rFonts w:asciiTheme="minorHAnsi" w:hAnsiTheme="minorHAnsi" w:cstheme="minorHAnsi"/>
          <w:sz w:val="22"/>
          <w:szCs w:val="22"/>
        </w:rPr>
        <w:t>Coding, Development and Implementation and Maintainence.</w:t>
      </w:r>
    </w:p>
    <w:p w:rsidR="00225C95" w:rsidRDefault="00225C95" w:rsidP="00872E19">
      <w:pPr>
        <w:contextualSpacing/>
        <w:jc w:val="both"/>
        <w:rPr>
          <w:rFonts w:ascii="Calibri" w:hAnsi="Calibri"/>
          <w:b/>
          <w:caps/>
          <w:sz w:val="22"/>
          <w:szCs w:val="22"/>
          <w:u w:val="single"/>
          <w:lang w:eastAsia="ar-SA"/>
        </w:rPr>
      </w:pPr>
    </w:p>
    <w:p w:rsidR="000278C7" w:rsidRDefault="000278C7" w:rsidP="00872E19">
      <w:pPr>
        <w:contextualSpacing/>
        <w:jc w:val="both"/>
        <w:rPr>
          <w:rFonts w:ascii="Calibri" w:hAnsi="Calibri"/>
          <w:b/>
          <w:caps/>
          <w:sz w:val="22"/>
          <w:szCs w:val="22"/>
          <w:u w:val="single"/>
          <w:lang w:eastAsia="ar-SA"/>
        </w:rPr>
      </w:pPr>
    </w:p>
    <w:p w:rsidR="00F66518" w:rsidRPr="00564CC0" w:rsidRDefault="00F66518" w:rsidP="00564CC0">
      <w:pPr>
        <w:contextualSpacing/>
        <w:jc w:val="both"/>
        <w:rPr>
          <w:rFonts w:ascii="Calibri" w:hAnsi="Calibri"/>
          <w:b/>
          <w:szCs w:val="22"/>
          <w:u w:val="single"/>
          <w:lang w:eastAsia="ar-SA"/>
        </w:rPr>
      </w:pPr>
      <w:r w:rsidRPr="000129BB">
        <w:rPr>
          <w:rFonts w:ascii="Calibri" w:hAnsi="Calibri"/>
          <w:b/>
          <w:caps/>
          <w:szCs w:val="22"/>
          <w:u w:val="single"/>
          <w:lang w:eastAsia="ar-SA"/>
        </w:rPr>
        <w:t>p</w:t>
      </w:r>
      <w:r w:rsidRPr="000129BB">
        <w:rPr>
          <w:rFonts w:ascii="Calibri" w:hAnsi="Calibri"/>
          <w:b/>
          <w:szCs w:val="22"/>
          <w:u w:val="single"/>
          <w:lang w:eastAsia="ar-SA"/>
        </w:rPr>
        <w:t xml:space="preserve">roject # </w:t>
      </w:r>
      <w:r w:rsidR="004804C8">
        <w:rPr>
          <w:rFonts w:ascii="Calibri" w:hAnsi="Calibri"/>
          <w:b/>
          <w:szCs w:val="22"/>
          <w:u w:val="single"/>
          <w:lang w:eastAsia="ar-SA"/>
        </w:rPr>
        <w:t>3</w:t>
      </w:r>
      <w:r w:rsidRPr="000129BB">
        <w:rPr>
          <w:rFonts w:ascii="Calibri" w:hAnsi="Calibri"/>
          <w:b/>
          <w:szCs w:val="22"/>
          <w:u w:val="single"/>
          <w:lang w:eastAsia="ar-SA"/>
        </w:rPr>
        <w:t>:</w:t>
      </w:r>
    </w:p>
    <w:p w:rsidR="00F66518" w:rsidRPr="002F699D" w:rsidRDefault="00F66518" w:rsidP="00D74239">
      <w:pPr>
        <w:pStyle w:val="normal0"/>
        <w:spacing w:before="0" w:beforeAutospacing="0" w:after="0" w:afterAutospacing="0"/>
        <w:rPr>
          <w:rFonts w:ascii="Arial" w:hAnsi="Arial" w:cs="Arial"/>
          <w:b/>
          <w:sz w:val="22"/>
          <w:szCs w:val="22"/>
        </w:rPr>
      </w:pPr>
      <w:r w:rsidRPr="00BF4715">
        <w:rPr>
          <w:rFonts w:ascii="Calibri" w:hAnsi="Calibri"/>
          <w:b/>
          <w:sz w:val="22"/>
          <w:szCs w:val="22"/>
        </w:rPr>
        <w:t xml:space="preserve">Project Name 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>:</w:t>
      </w:r>
      <w:r>
        <w:rPr>
          <w:rFonts w:ascii="Calibri" w:hAnsi="Calibri"/>
          <w:b/>
          <w:sz w:val="22"/>
          <w:szCs w:val="22"/>
        </w:rPr>
        <w:t xml:space="preserve"> </w:t>
      </w:r>
      <w:r w:rsidR="007A6F89">
        <w:rPr>
          <w:rFonts w:ascii="Calibri" w:hAnsi="Calibri"/>
          <w:b/>
          <w:sz w:val="22"/>
          <w:szCs w:val="22"/>
        </w:rPr>
        <w:t xml:space="preserve"> </w:t>
      </w:r>
      <w:r w:rsidR="007A6F89" w:rsidRPr="007A6F89">
        <w:rPr>
          <w:rFonts w:ascii="Calibri" w:hAnsi="Calibri" w:cs="Calibri"/>
          <w:bCs/>
          <w:sz w:val="22"/>
          <w:szCs w:val="22"/>
        </w:rPr>
        <w:t>Beemaseva (</w:t>
      </w:r>
      <w:r w:rsidR="000278C7">
        <w:rPr>
          <w:rFonts w:ascii="Calibri" w:hAnsi="Calibri" w:cs="Calibri"/>
          <w:bCs/>
          <w:sz w:val="22"/>
          <w:szCs w:val="22"/>
        </w:rPr>
        <w:t xml:space="preserve"> </w:t>
      </w:r>
      <w:hyperlink r:id="rId11" w:history="1">
        <w:r w:rsidR="000278C7" w:rsidRPr="000278C7">
          <w:rPr>
            <w:rStyle w:val="Hyperlink"/>
            <w:rFonts w:ascii="Calibri" w:hAnsi="Calibri" w:cs="Calibri"/>
            <w:bCs/>
            <w:sz w:val="22"/>
            <w:szCs w:val="22"/>
          </w:rPr>
          <w:t>spearheadinsurance.com</w:t>
        </w:r>
      </w:hyperlink>
      <w:r w:rsidR="000278C7">
        <w:rPr>
          <w:rFonts w:ascii="Calibri" w:hAnsi="Calibri" w:cs="Calibri"/>
          <w:bCs/>
          <w:sz w:val="22"/>
          <w:szCs w:val="22"/>
        </w:rPr>
        <w:t xml:space="preserve"> </w:t>
      </w:r>
      <w:r w:rsidR="007A6F89" w:rsidRPr="007A6F89">
        <w:rPr>
          <w:rFonts w:ascii="Calibri" w:hAnsi="Calibri" w:cs="Calibri"/>
          <w:bCs/>
          <w:sz w:val="22"/>
          <w:szCs w:val="22"/>
        </w:rPr>
        <w:t>)</w:t>
      </w:r>
    </w:p>
    <w:p w:rsidR="00F66518" w:rsidRPr="00BF4715" w:rsidRDefault="00F66518" w:rsidP="00D74239">
      <w:pPr>
        <w:jc w:val="both"/>
        <w:rPr>
          <w:rFonts w:ascii="Calibri" w:hAnsi="Calibri"/>
          <w:b/>
          <w:sz w:val="22"/>
          <w:szCs w:val="22"/>
        </w:rPr>
      </w:pPr>
      <w:r w:rsidRPr="00BF4715">
        <w:rPr>
          <w:rFonts w:ascii="Calibri" w:hAnsi="Calibri"/>
          <w:b/>
          <w:sz w:val="22"/>
          <w:szCs w:val="22"/>
        </w:rPr>
        <w:t>Role</w:t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</w:r>
      <w:r w:rsidRPr="00BF4715">
        <w:rPr>
          <w:rFonts w:ascii="Calibri" w:hAnsi="Calibri"/>
          <w:b/>
          <w:sz w:val="22"/>
          <w:szCs w:val="22"/>
        </w:rPr>
        <w:tab/>
        <w:t>:</w:t>
      </w:r>
      <w:r w:rsidR="00E7624D">
        <w:rPr>
          <w:rFonts w:ascii="Calibri" w:hAnsi="Calibri"/>
          <w:bCs/>
          <w:sz w:val="22"/>
          <w:szCs w:val="22"/>
        </w:rPr>
        <w:t xml:space="preserve"> </w:t>
      </w:r>
      <w:r w:rsidR="00674891">
        <w:rPr>
          <w:rFonts w:ascii="Calibri" w:hAnsi="Calibri"/>
          <w:bCs/>
          <w:sz w:val="22"/>
          <w:szCs w:val="22"/>
        </w:rPr>
        <w:t xml:space="preserve">UI Developer and </w:t>
      </w:r>
      <w:r w:rsidR="0057680E">
        <w:rPr>
          <w:rFonts w:ascii="Calibri" w:hAnsi="Calibri"/>
          <w:bCs/>
          <w:sz w:val="22"/>
          <w:szCs w:val="22"/>
        </w:rPr>
        <w:t>PHP</w:t>
      </w:r>
      <w:r w:rsidR="00674891">
        <w:rPr>
          <w:rFonts w:ascii="Calibri" w:hAnsi="Calibri"/>
          <w:bCs/>
          <w:sz w:val="22"/>
          <w:szCs w:val="22"/>
        </w:rPr>
        <w:t xml:space="preserve"> Developer</w:t>
      </w:r>
      <w:r w:rsidR="004207BE" w:rsidRPr="00EF7D04">
        <w:rPr>
          <w:rFonts w:ascii="Calibri" w:hAnsi="Calibri"/>
          <w:bCs/>
          <w:sz w:val="22"/>
          <w:szCs w:val="22"/>
        </w:rPr>
        <w:t>.</w:t>
      </w:r>
    </w:p>
    <w:p w:rsidR="00F66518" w:rsidRDefault="00F66518" w:rsidP="00F66518">
      <w:pPr>
        <w:widowControl w:val="0"/>
        <w:tabs>
          <w:tab w:val="left" w:pos="900"/>
        </w:tabs>
        <w:autoSpaceDE w:val="0"/>
        <w:autoSpaceDN w:val="0"/>
        <w:adjustRightInd w:val="0"/>
        <w:jc w:val="both"/>
        <w:rPr>
          <w:rFonts w:ascii="Calibri" w:hAnsi="Calibri" w:cs="Calibri"/>
          <w:b/>
          <w:sz w:val="22"/>
          <w:szCs w:val="22"/>
        </w:rPr>
      </w:pPr>
    </w:p>
    <w:p w:rsidR="00F66518" w:rsidRPr="00305DB0" w:rsidRDefault="00F66518" w:rsidP="00F66518">
      <w:pPr>
        <w:rPr>
          <w:rFonts w:ascii="Calibri" w:hAnsi="Calibri" w:cs="Calibri"/>
          <w:b/>
          <w:sz w:val="22"/>
          <w:szCs w:val="22"/>
        </w:rPr>
      </w:pPr>
      <w:r w:rsidRPr="00305DB0">
        <w:rPr>
          <w:rFonts w:ascii="Calibri" w:hAnsi="Calibri" w:cs="Calibri"/>
          <w:b/>
          <w:sz w:val="22"/>
          <w:szCs w:val="22"/>
        </w:rPr>
        <w:t>Description:</w:t>
      </w:r>
    </w:p>
    <w:p w:rsidR="00425FAC" w:rsidRPr="00425FAC" w:rsidRDefault="00425FAC" w:rsidP="00425FAC">
      <w:pPr>
        <w:ind w:firstLine="720"/>
        <w:jc w:val="both"/>
        <w:rPr>
          <w:rFonts w:asciiTheme="minorHAnsi" w:hAnsiTheme="minorHAnsi"/>
          <w:sz w:val="22"/>
          <w:szCs w:val="18"/>
        </w:rPr>
      </w:pPr>
      <w:r w:rsidRPr="00425FAC">
        <w:rPr>
          <w:rFonts w:asciiTheme="minorHAnsi" w:hAnsiTheme="minorHAnsi"/>
          <w:sz w:val="22"/>
          <w:szCs w:val="18"/>
        </w:rPr>
        <w:t>Beemaseva is third party Insurance service and solutions providing company for business. Online portal</w:t>
      </w:r>
    </w:p>
    <w:p w:rsidR="00BB7F07" w:rsidRDefault="00425FAC" w:rsidP="00425FAC">
      <w:pPr>
        <w:jc w:val="both"/>
        <w:rPr>
          <w:rFonts w:asciiTheme="minorHAnsi" w:hAnsiTheme="minorHAnsi"/>
          <w:sz w:val="22"/>
          <w:szCs w:val="18"/>
        </w:rPr>
      </w:pPr>
      <w:r w:rsidRPr="00425FAC">
        <w:rPr>
          <w:rFonts w:asciiTheme="minorHAnsi" w:hAnsiTheme="minorHAnsi"/>
          <w:sz w:val="22"/>
          <w:szCs w:val="18"/>
        </w:rPr>
        <w:t>can manage all the insurance needs by this portal, right from taking appropriate covers and to manage claims.</w:t>
      </w:r>
    </w:p>
    <w:p w:rsidR="000278C7" w:rsidRDefault="000278C7" w:rsidP="00425FAC">
      <w:pPr>
        <w:jc w:val="both"/>
        <w:rPr>
          <w:rFonts w:ascii="Calibri" w:hAnsi="Calibri" w:cs="Calibri"/>
          <w:sz w:val="22"/>
          <w:szCs w:val="22"/>
        </w:rPr>
      </w:pPr>
      <w:r>
        <w:rPr>
          <w:rFonts w:asciiTheme="minorHAnsi" w:hAnsiTheme="minorHAnsi"/>
          <w:sz w:val="22"/>
          <w:szCs w:val="18"/>
        </w:rPr>
        <w:t xml:space="preserve"> </w:t>
      </w:r>
    </w:p>
    <w:p w:rsidR="00801BB9" w:rsidRPr="005A2A3D" w:rsidRDefault="00801BB9" w:rsidP="00F66518">
      <w:pPr>
        <w:jc w:val="both"/>
        <w:rPr>
          <w:rFonts w:ascii="Calibri" w:hAnsi="Calibri" w:cs="Calibri"/>
          <w:sz w:val="22"/>
          <w:szCs w:val="22"/>
        </w:rPr>
      </w:pPr>
    </w:p>
    <w:p w:rsidR="00F66518" w:rsidRPr="00C66945" w:rsidRDefault="00F66518" w:rsidP="00F66518">
      <w:pPr>
        <w:pStyle w:val="bodycopy"/>
        <w:spacing w:before="0" w:after="0"/>
        <w:jc w:val="both"/>
        <w:rPr>
          <w:rFonts w:ascii="Calibri" w:hAnsi="Calibri" w:cs="Arial"/>
          <w:b/>
          <w:szCs w:val="22"/>
        </w:rPr>
      </w:pPr>
      <w:r w:rsidRPr="00C66945">
        <w:rPr>
          <w:rFonts w:ascii="Calibri" w:hAnsi="Calibri" w:cs="Arial"/>
          <w:b/>
          <w:szCs w:val="22"/>
        </w:rPr>
        <w:t xml:space="preserve">Responsibilities: </w:t>
      </w:r>
    </w:p>
    <w:p w:rsidR="00F66518" w:rsidRPr="00666CF6" w:rsidRDefault="005701DD" w:rsidP="000278C7">
      <w:pPr>
        <w:numPr>
          <w:ilvl w:val="0"/>
          <w:numId w:val="27"/>
        </w:numPr>
        <w:shd w:val="clear" w:color="auto" w:fill="FFFFFF"/>
        <w:suppressAutoHyphens w:val="0"/>
        <w:spacing w:line="276" w:lineRule="auto"/>
        <w:rPr>
          <w:rFonts w:ascii="Calibri" w:hAnsi="Calibri" w:cs="Arial"/>
          <w:color w:val="000000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Involved Software Development Life Cycle</w:t>
      </w:r>
      <w:r w:rsidR="00F66518">
        <w:rPr>
          <w:rFonts w:ascii="Calibri" w:hAnsi="Calibri" w:cs="Calibri"/>
          <w:sz w:val="22"/>
          <w:szCs w:val="22"/>
        </w:rPr>
        <w:t>.</w:t>
      </w:r>
    </w:p>
    <w:p w:rsidR="00225C95" w:rsidRPr="000278C7" w:rsidRDefault="00F66518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Arial"/>
          <w:bCs/>
          <w:sz w:val="22"/>
          <w:szCs w:val="22"/>
        </w:rPr>
      </w:pPr>
      <w:r w:rsidRPr="000278C7">
        <w:rPr>
          <w:rFonts w:ascii="Calibri" w:hAnsi="Calibri" w:cs="Arial"/>
          <w:bCs/>
          <w:sz w:val="22"/>
          <w:szCs w:val="22"/>
        </w:rPr>
        <w:t xml:space="preserve">Developed </w:t>
      </w:r>
      <w:r w:rsidR="00583E6F" w:rsidRPr="000278C7">
        <w:rPr>
          <w:rFonts w:ascii="Calibri" w:hAnsi="Calibri" w:cs="Arial"/>
          <w:bCs/>
          <w:sz w:val="22"/>
          <w:szCs w:val="22"/>
        </w:rPr>
        <w:t>using PHP</w:t>
      </w:r>
      <w:r w:rsidR="00DB5007" w:rsidRPr="000278C7">
        <w:rPr>
          <w:rFonts w:ascii="Calibri" w:hAnsi="Calibri" w:cs="Arial"/>
          <w:bCs/>
          <w:sz w:val="22"/>
          <w:szCs w:val="22"/>
        </w:rPr>
        <w:t xml:space="preserve"> &amp; Mysql</w:t>
      </w:r>
      <w:r w:rsidR="005F5157" w:rsidRPr="000278C7">
        <w:rPr>
          <w:rFonts w:ascii="Calibri" w:hAnsi="Calibri" w:cs="Arial"/>
          <w:bCs/>
          <w:sz w:val="22"/>
          <w:szCs w:val="22"/>
        </w:rPr>
        <w:t>, Ajax, Bootstrap</w:t>
      </w:r>
      <w:r w:rsidR="00EA415B" w:rsidRPr="000278C7">
        <w:rPr>
          <w:rFonts w:ascii="Calibri" w:hAnsi="Calibri" w:cs="Arial"/>
          <w:bCs/>
          <w:sz w:val="22"/>
          <w:szCs w:val="22"/>
        </w:rPr>
        <w:t>, etc</w:t>
      </w:r>
      <w:r w:rsidR="005F5157" w:rsidRPr="000278C7">
        <w:rPr>
          <w:rFonts w:ascii="Calibri" w:hAnsi="Calibri" w:cs="Arial"/>
          <w:bCs/>
          <w:sz w:val="22"/>
          <w:szCs w:val="22"/>
        </w:rPr>
        <w:t>.</w:t>
      </w:r>
    </w:p>
    <w:p w:rsidR="000278C7" w:rsidRDefault="000278C7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Arial"/>
          <w:bCs/>
          <w:sz w:val="22"/>
          <w:szCs w:val="22"/>
        </w:rPr>
      </w:pPr>
      <w:r w:rsidRPr="000278C7">
        <w:rPr>
          <w:rFonts w:ascii="Calibri" w:hAnsi="Calibri" w:cs="Arial"/>
          <w:bCs/>
          <w:sz w:val="22"/>
          <w:szCs w:val="22"/>
        </w:rPr>
        <w:t>Coding, Development and Implementation and Maintenance.</w:t>
      </w:r>
    </w:p>
    <w:p w:rsidR="000278C7" w:rsidRDefault="000278C7" w:rsidP="000278C7">
      <w:pPr>
        <w:widowControl w:val="0"/>
        <w:numPr>
          <w:ilvl w:val="0"/>
          <w:numId w:val="27"/>
        </w:numPr>
        <w:tabs>
          <w:tab w:val="left" w:pos="720"/>
        </w:tabs>
        <w:suppressAutoHyphens w:val="0"/>
        <w:autoSpaceDE w:val="0"/>
        <w:autoSpaceDN w:val="0"/>
        <w:adjustRightInd w:val="0"/>
        <w:spacing w:line="276" w:lineRule="auto"/>
        <w:jc w:val="both"/>
        <w:rPr>
          <w:rFonts w:ascii="Calibri" w:hAnsi="Calibri" w:cs="Arial"/>
          <w:bCs/>
          <w:sz w:val="22"/>
          <w:szCs w:val="22"/>
        </w:rPr>
      </w:pPr>
      <w:r w:rsidRPr="000278C7">
        <w:rPr>
          <w:rFonts w:ascii="Calibri" w:hAnsi="Calibri" w:cs="Arial"/>
          <w:bCs/>
          <w:sz w:val="22"/>
          <w:szCs w:val="22"/>
        </w:rPr>
        <w:t>Understanding the Requirements and Functional Specifications of the application.</w:t>
      </w:r>
    </w:p>
    <w:p w:rsidR="004804C8" w:rsidRDefault="004804C8" w:rsidP="009B2416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2"/>
          <w:szCs w:val="22"/>
        </w:rPr>
      </w:pPr>
    </w:p>
    <w:p w:rsidR="00C33F96" w:rsidRDefault="00C33F96" w:rsidP="009B2416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2"/>
          <w:szCs w:val="22"/>
        </w:rPr>
      </w:pPr>
    </w:p>
    <w:p w:rsidR="00B05408" w:rsidRPr="004804C8" w:rsidRDefault="00B05408" w:rsidP="009B2416">
      <w:pPr>
        <w:widowControl w:val="0"/>
        <w:tabs>
          <w:tab w:val="left" w:pos="720"/>
        </w:tabs>
        <w:suppressAutoHyphens w:val="0"/>
        <w:autoSpaceDE w:val="0"/>
        <w:autoSpaceDN w:val="0"/>
        <w:adjustRightInd w:val="0"/>
        <w:spacing w:line="360" w:lineRule="auto"/>
        <w:jc w:val="both"/>
        <w:rPr>
          <w:rFonts w:ascii="Calibri" w:hAnsi="Calibri" w:cs="Arial"/>
          <w:bCs/>
          <w:sz w:val="22"/>
          <w:szCs w:val="22"/>
        </w:rPr>
      </w:pPr>
    </w:p>
    <w:p w:rsidR="006F6296" w:rsidRDefault="006F6296" w:rsidP="006F6296">
      <w:pPr>
        <w:contextualSpacing/>
        <w:jc w:val="both"/>
        <w:rPr>
          <w:rFonts w:ascii="Calibri" w:hAnsi="Calibri"/>
          <w:b/>
          <w:caps/>
          <w:szCs w:val="22"/>
          <w:u w:val="single"/>
          <w:lang w:eastAsia="ar-SA"/>
        </w:rPr>
      </w:pPr>
      <w:r>
        <w:rPr>
          <w:rFonts w:ascii="Calibri" w:hAnsi="Calibri"/>
          <w:b/>
          <w:caps/>
          <w:szCs w:val="22"/>
          <w:u w:val="single"/>
          <w:lang w:eastAsia="ar-SA"/>
        </w:rPr>
        <w:t>Educational Qualifiaction</w:t>
      </w:r>
    </w:p>
    <w:p w:rsidR="00605276" w:rsidRDefault="00605276" w:rsidP="006F6296">
      <w:pPr>
        <w:contextualSpacing/>
        <w:jc w:val="both"/>
        <w:rPr>
          <w:rFonts w:ascii="Calibri" w:hAnsi="Calibri"/>
          <w:b/>
          <w:szCs w:val="22"/>
          <w:u w:val="single"/>
          <w:lang w:eastAsia="ar-SA"/>
        </w:rPr>
      </w:pPr>
    </w:p>
    <w:p w:rsidR="003F5B4D" w:rsidRDefault="00857871" w:rsidP="00434744">
      <w:pPr>
        <w:spacing w:line="276" w:lineRule="auto"/>
        <w:ind w:left="426"/>
        <w:contextualSpacing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Degree Bsc</w:t>
      </w:r>
      <w:r w:rsidR="006F6296" w:rsidRPr="00343F44">
        <w:rPr>
          <w:rFonts w:ascii="Calibri" w:hAnsi="Calibri"/>
          <w:sz w:val="22"/>
          <w:szCs w:val="22"/>
        </w:rPr>
        <w:t xml:space="preserve"> in</w:t>
      </w:r>
      <w:r w:rsidR="006F6296">
        <w:rPr>
          <w:rFonts w:ascii="Calibri" w:hAnsi="Calibri"/>
          <w:sz w:val="22"/>
          <w:szCs w:val="22"/>
        </w:rPr>
        <w:t xml:space="preserve"> the stream of</w:t>
      </w:r>
      <w:r w:rsidR="006F6296" w:rsidRPr="00343F44">
        <w:rPr>
          <w:rFonts w:ascii="Calibri" w:hAnsi="Calibri"/>
          <w:sz w:val="22"/>
          <w:szCs w:val="22"/>
        </w:rPr>
        <w:t xml:space="preserve"> </w:t>
      </w:r>
      <w:r w:rsidR="00DC678F" w:rsidRPr="00226774">
        <w:rPr>
          <w:rFonts w:ascii="Calibri" w:hAnsi="Calibri"/>
          <w:b/>
          <w:sz w:val="22"/>
          <w:szCs w:val="22"/>
        </w:rPr>
        <w:t>Computer</w:t>
      </w:r>
      <w:r w:rsidR="00DC678F">
        <w:rPr>
          <w:rFonts w:ascii="Calibri" w:hAnsi="Calibri"/>
          <w:b/>
          <w:sz w:val="22"/>
          <w:szCs w:val="22"/>
        </w:rPr>
        <w:t xml:space="preserve">s </w:t>
      </w:r>
      <w:r w:rsidR="00DC678F">
        <w:rPr>
          <w:rFonts w:ascii="Calibri" w:hAnsi="Calibri"/>
          <w:sz w:val="22"/>
          <w:szCs w:val="22"/>
        </w:rPr>
        <w:t>from</w:t>
      </w:r>
      <w:r w:rsidR="006F6296">
        <w:rPr>
          <w:rFonts w:ascii="Calibri" w:hAnsi="Calibri"/>
          <w:sz w:val="22"/>
          <w:szCs w:val="22"/>
        </w:rPr>
        <w:t xml:space="preserve"> </w:t>
      </w:r>
      <w:r w:rsidR="00605276">
        <w:rPr>
          <w:rFonts w:ascii="Calibri" w:hAnsi="Calibri"/>
          <w:sz w:val="22"/>
          <w:szCs w:val="22"/>
        </w:rPr>
        <w:t>“C</w:t>
      </w:r>
      <w:r w:rsidR="00605276" w:rsidRPr="00857871">
        <w:rPr>
          <w:rFonts w:ascii="Calibri" w:hAnsi="Calibri"/>
          <w:sz w:val="22"/>
          <w:szCs w:val="22"/>
        </w:rPr>
        <w:t xml:space="preserve">hakradhar </w:t>
      </w:r>
      <w:r w:rsidR="00605276">
        <w:rPr>
          <w:rFonts w:ascii="Calibri" w:hAnsi="Calibri"/>
          <w:sz w:val="22"/>
          <w:szCs w:val="22"/>
        </w:rPr>
        <w:t>D</w:t>
      </w:r>
      <w:r w:rsidR="00605276" w:rsidRPr="00857871">
        <w:rPr>
          <w:rFonts w:ascii="Calibri" w:hAnsi="Calibri"/>
          <w:sz w:val="22"/>
          <w:szCs w:val="22"/>
        </w:rPr>
        <w:t>egree College</w:t>
      </w:r>
      <w:r w:rsidR="00605276">
        <w:rPr>
          <w:rFonts w:ascii="Calibri" w:hAnsi="Calibri"/>
          <w:sz w:val="22"/>
          <w:szCs w:val="22"/>
        </w:rPr>
        <w:t>”</w:t>
      </w:r>
      <w:r w:rsidR="006F6296">
        <w:rPr>
          <w:rFonts w:ascii="Calibri" w:hAnsi="Calibri"/>
          <w:sz w:val="22"/>
          <w:szCs w:val="22"/>
        </w:rPr>
        <w:t>(</w:t>
      </w:r>
      <w:r w:rsidR="00DC678F">
        <w:rPr>
          <w:rFonts w:ascii="Calibri" w:hAnsi="Calibri"/>
          <w:b/>
          <w:sz w:val="22"/>
          <w:szCs w:val="22"/>
        </w:rPr>
        <w:t>ANU</w:t>
      </w:r>
      <w:r w:rsidR="00DC678F">
        <w:rPr>
          <w:rFonts w:ascii="Calibri" w:hAnsi="Calibri"/>
          <w:sz w:val="22"/>
          <w:szCs w:val="22"/>
        </w:rPr>
        <w:t>) at Macherla</w:t>
      </w:r>
      <w:r w:rsidR="00434744">
        <w:rPr>
          <w:rFonts w:ascii="Calibri" w:hAnsi="Calibri"/>
          <w:sz w:val="22"/>
          <w:szCs w:val="22"/>
        </w:rPr>
        <w:t xml:space="preserve"> </w:t>
      </w:r>
      <w:r w:rsidR="00827F71">
        <w:rPr>
          <w:rFonts w:ascii="Calibri" w:hAnsi="Calibri"/>
          <w:sz w:val="22"/>
          <w:szCs w:val="22"/>
        </w:rPr>
        <w:t>(</w:t>
      </w:r>
      <w:r w:rsidR="00434744">
        <w:rPr>
          <w:rFonts w:ascii="Calibri" w:hAnsi="Calibri"/>
          <w:sz w:val="22"/>
          <w:szCs w:val="22"/>
        </w:rPr>
        <w:t>2014</w:t>
      </w:r>
      <w:r w:rsidR="00C15122">
        <w:rPr>
          <w:rFonts w:ascii="Calibri" w:hAnsi="Calibri"/>
          <w:sz w:val="22"/>
          <w:szCs w:val="22"/>
        </w:rPr>
        <w:t xml:space="preserve"> </w:t>
      </w:r>
      <w:r w:rsidR="00434744">
        <w:rPr>
          <w:rFonts w:ascii="Calibri" w:hAnsi="Calibri"/>
          <w:sz w:val="22"/>
          <w:szCs w:val="22"/>
        </w:rPr>
        <w:t>-</w:t>
      </w:r>
      <w:r w:rsidR="00C15122">
        <w:rPr>
          <w:rFonts w:ascii="Calibri" w:hAnsi="Calibri"/>
          <w:sz w:val="22"/>
          <w:szCs w:val="22"/>
        </w:rPr>
        <w:t xml:space="preserve"> </w:t>
      </w:r>
      <w:r w:rsidR="00434744">
        <w:rPr>
          <w:rFonts w:ascii="Calibri" w:hAnsi="Calibri"/>
          <w:sz w:val="22"/>
          <w:szCs w:val="22"/>
        </w:rPr>
        <w:t>17</w:t>
      </w:r>
      <w:r w:rsidR="00827F71">
        <w:rPr>
          <w:rFonts w:ascii="Calibri" w:hAnsi="Calibri"/>
          <w:sz w:val="22"/>
          <w:szCs w:val="22"/>
        </w:rPr>
        <w:t>)</w:t>
      </w:r>
      <w:r w:rsidR="003F5B4D">
        <w:rPr>
          <w:rFonts w:ascii="Calibri" w:hAnsi="Calibri"/>
          <w:sz w:val="22"/>
          <w:szCs w:val="22"/>
        </w:rPr>
        <w:t>.</w:t>
      </w:r>
    </w:p>
    <w:p w:rsidR="00A82535" w:rsidRPr="00434744" w:rsidRDefault="00605276" w:rsidP="00434744">
      <w:pPr>
        <w:spacing w:before="240" w:line="276" w:lineRule="auto"/>
        <w:ind w:left="426"/>
        <w:contextualSpacing/>
        <w:jc w:val="both"/>
        <w:rPr>
          <w:rFonts w:ascii="Calibri" w:hAnsi="Calibri"/>
          <w:sz w:val="22"/>
          <w:szCs w:val="22"/>
          <w:u w:val="single"/>
        </w:rPr>
      </w:pPr>
      <w:r w:rsidRPr="00605276">
        <w:rPr>
          <w:rFonts w:ascii="Calibri" w:hAnsi="Calibri"/>
          <w:b/>
          <w:bCs/>
          <w:sz w:val="22"/>
          <w:szCs w:val="22"/>
        </w:rPr>
        <w:t>Polytechnic</w:t>
      </w:r>
      <w:r>
        <w:rPr>
          <w:rFonts w:ascii="Calibri" w:hAnsi="Calibri"/>
          <w:sz w:val="22"/>
          <w:szCs w:val="22"/>
        </w:rPr>
        <w:t xml:space="preserve"> in the stream of </w:t>
      </w:r>
      <w:r w:rsidRPr="00605276">
        <w:rPr>
          <w:rFonts w:ascii="Calibri" w:hAnsi="Calibri"/>
          <w:b/>
          <w:bCs/>
          <w:sz w:val="22"/>
          <w:szCs w:val="22"/>
        </w:rPr>
        <w:t>Computers (CSE)</w:t>
      </w:r>
      <w:r>
        <w:rPr>
          <w:rFonts w:ascii="Calibri" w:hAnsi="Calibri"/>
          <w:sz w:val="22"/>
          <w:szCs w:val="22"/>
        </w:rPr>
        <w:t xml:space="preserve"> from “Newton’s E</w:t>
      </w:r>
      <w:r w:rsidRPr="00605276">
        <w:rPr>
          <w:rFonts w:ascii="Calibri" w:hAnsi="Calibri"/>
          <w:sz w:val="22"/>
          <w:szCs w:val="22"/>
        </w:rPr>
        <w:t>ngineering</w:t>
      </w:r>
      <w:r>
        <w:rPr>
          <w:rFonts w:ascii="Calibri" w:hAnsi="Calibri"/>
          <w:sz w:val="22"/>
          <w:szCs w:val="22"/>
        </w:rPr>
        <w:t xml:space="preserve"> College” (SBTET)</w:t>
      </w:r>
      <w:r w:rsidR="00434744">
        <w:rPr>
          <w:rFonts w:ascii="Calibri" w:hAnsi="Calibri"/>
          <w:sz w:val="22"/>
          <w:szCs w:val="22"/>
        </w:rPr>
        <w:t xml:space="preserve"> </w:t>
      </w:r>
      <w:r w:rsidR="00C15122">
        <w:rPr>
          <w:rFonts w:ascii="Calibri" w:hAnsi="Calibri"/>
          <w:sz w:val="22"/>
          <w:szCs w:val="22"/>
        </w:rPr>
        <w:t xml:space="preserve">(2011 </w:t>
      </w:r>
      <w:r w:rsidR="00434744">
        <w:rPr>
          <w:rFonts w:ascii="Calibri" w:hAnsi="Calibri"/>
          <w:sz w:val="22"/>
          <w:szCs w:val="22"/>
        </w:rPr>
        <w:t>-</w:t>
      </w:r>
      <w:r w:rsidR="00C15122">
        <w:rPr>
          <w:rFonts w:ascii="Calibri" w:hAnsi="Calibri"/>
          <w:sz w:val="22"/>
          <w:szCs w:val="22"/>
        </w:rPr>
        <w:t xml:space="preserve"> 14)</w:t>
      </w:r>
      <w:r>
        <w:rPr>
          <w:rFonts w:ascii="Calibri" w:hAnsi="Calibri"/>
          <w:sz w:val="22"/>
          <w:szCs w:val="22"/>
        </w:rPr>
        <w:t xml:space="preserve">. </w:t>
      </w:r>
    </w:p>
    <w:p w:rsidR="003751EB" w:rsidRDefault="00827F71" w:rsidP="00434744">
      <w:pPr>
        <w:pStyle w:val="WW-Default1"/>
        <w:spacing w:line="360" w:lineRule="auto"/>
        <w:ind w:left="426"/>
        <w:rPr>
          <w:rFonts w:ascii="Calibri" w:hAnsi="Calibri" w:cs="Calibri"/>
          <w:b/>
          <w:sz w:val="24"/>
          <w:szCs w:val="24"/>
        </w:rPr>
      </w:pPr>
      <w:r w:rsidRPr="00434744">
        <w:rPr>
          <w:rFonts w:ascii="Calibri" w:hAnsi="Calibri" w:cs="Calibri"/>
          <w:b/>
          <w:sz w:val="22"/>
          <w:szCs w:val="22"/>
        </w:rPr>
        <w:t>10</w:t>
      </w:r>
      <w:r w:rsidRPr="00434744">
        <w:rPr>
          <w:rFonts w:ascii="Calibri" w:hAnsi="Calibri" w:cs="Calibri"/>
          <w:b/>
          <w:sz w:val="22"/>
          <w:szCs w:val="22"/>
          <w:vertAlign w:val="superscript"/>
        </w:rPr>
        <w:t>th</w:t>
      </w:r>
      <w:r w:rsidRPr="00434744">
        <w:rPr>
          <w:rFonts w:ascii="Calibri" w:hAnsi="Calibri" w:cs="Calibri"/>
          <w:b/>
          <w:sz w:val="22"/>
          <w:szCs w:val="22"/>
        </w:rPr>
        <w:t xml:space="preserve"> SSC</w:t>
      </w:r>
      <w:r w:rsidR="00434744" w:rsidRPr="00434744">
        <w:rPr>
          <w:rFonts w:ascii="Calibri" w:hAnsi="Calibri" w:cs="Calibri"/>
          <w:b/>
          <w:sz w:val="22"/>
          <w:szCs w:val="22"/>
        </w:rPr>
        <w:t xml:space="preserve"> </w:t>
      </w:r>
      <w:r w:rsidRPr="00434744">
        <w:rPr>
          <w:rFonts w:ascii="Calibri" w:hAnsi="Calibri" w:cs="Calibri"/>
          <w:bCs/>
          <w:sz w:val="22"/>
          <w:szCs w:val="22"/>
        </w:rPr>
        <w:t xml:space="preserve">from </w:t>
      </w:r>
      <w:r>
        <w:rPr>
          <w:rFonts w:ascii="Calibri" w:hAnsi="Calibri" w:cs="Calibri"/>
          <w:bCs/>
          <w:sz w:val="22"/>
          <w:szCs w:val="22"/>
        </w:rPr>
        <w:t>“</w:t>
      </w:r>
      <w:r w:rsidR="00E22478" w:rsidRPr="00434744">
        <w:rPr>
          <w:rFonts w:ascii="Calibri" w:hAnsi="Calibri" w:cs="Calibri"/>
          <w:bCs/>
          <w:sz w:val="22"/>
          <w:szCs w:val="22"/>
        </w:rPr>
        <w:t xml:space="preserve">Oxford </w:t>
      </w:r>
      <w:r w:rsidR="006E1D01" w:rsidRPr="00434744">
        <w:rPr>
          <w:rFonts w:ascii="Calibri" w:hAnsi="Calibri" w:cs="Calibri"/>
          <w:bCs/>
          <w:sz w:val="22"/>
          <w:szCs w:val="22"/>
        </w:rPr>
        <w:t>English medium School</w:t>
      </w:r>
      <w:r w:rsidR="006E1D01">
        <w:rPr>
          <w:rFonts w:ascii="Calibri" w:hAnsi="Calibri" w:cs="Calibri"/>
          <w:bCs/>
          <w:sz w:val="22"/>
          <w:szCs w:val="22"/>
        </w:rPr>
        <w:t xml:space="preserve">” </w:t>
      </w:r>
      <w:r w:rsidR="00434744" w:rsidRPr="00434744">
        <w:rPr>
          <w:rFonts w:ascii="Calibri" w:hAnsi="Calibri" w:cs="Calibri"/>
          <w:bCs/>
          <w:sz w:val="22"/>
          <w:szCs w:val="22"/>
        </w:rPr>
        <w:t>at Dachepalli</w:t>
      </w:r>
      <w:r>
        <w:rPr>
          <w:rFonts w:ascii="Calibri" w:hAnsi="Calibri" w:cs="Calibri"/>
          <w:bCs/>
          <w:sz w:val="22"/>
          <w:szCs w:val="22"/>
        </w:rPr>
        <w:t xml:space="preserve"> (</w:t>
      </w:r>
      <w:r w:rsidR="00434744" w:rsidRPr="00434744">
        <w:rPr>
          <w:rFonts w:ascii="Calibri" w:hAnsi="Calibri" w:cs="Calibri"/>
          <w:bCs/>
          <w:sz w:val="22"/>
          <w:szCs w:val="22"/>
        </w:rPr>
        <w:t xml:space="preserve">2010 </w:t>
      </w:r>
      <w:r w:rsidR="00C15122">
        <w:rPr>
          <w:rFonts w:ascii="Calibri" w:hAnsi="Calibri" w:cs="Calibri"/>
          <w:bCs/>
          <w:sz w:val="22"/>
          <w:szCs w:val="22"/>
        </w:rPr>
        <w:t>-</w:t>
      </w:r>
      <w:r w:rsidR="00434744" w:rsidRPr="00434744">
        <w:rPr>
          <w:rFonts w:ascii="Calibri" w:hAnsi="Calibri" w:cs="Calibri"/>
          <w:bCs/>
          <w:sz w:val="22"/>
          <w:szCs w:val="22"/>
        </w:rPr>
        <w:t xml:space="preserve"> 11</w:t>
      </w:r>
      <w:r>
        <w:rPr>
          <w:rFonts w:ascii="Calibri" w:hAnsi="Calibri" w:cs="Calibri"/>
          <w:bCs/>
          <w:sz w:val="22"/>
          <w:szCs w:val="22"/>
        </w:rPr>
        <w:t>)</w:t>
      </w:r>
      <w:r w:rsidR="00434744">
        <w:rPr>
          <w:rFonts w:ascii="Calibri" w:hAnsi="Calibri" w:cs="Calibri"/>
          <w:bCs/>
          <w:sz w:val="22"/>
          <w:szCs w:val="22"/>
        </w:rPr>
        <w:t>.</w:t>
      </w:r>
      <w:r w:rsidR="00434744" w:rsidRPr="00434744">
        <w:rPr>
          <w:rFonts w:ascii="Calibri" w:hAnsi="Calibri" w:cs="Calibri"/>
          <w:b/>
          <w:sz w:val="24"/>
          <w:szCs w:val="24"/>
        </w:rPr>
        <w:tab/>
      </w:r>
    </w:p>
    <w:p w:rsidR="00D11AF6" w:rsidRDefault="00D11AF6" w:rsidP="00434744">
      <w:pPr>
        <w:pStyle w:val="WW-Default1"/>
        <w:spacing w:line="360" w:lineRule="auto"/>
        <w:ind w:left="426"/>
        <w:rPr>
          <w:rFonts w:ascii="Calibri" w:hAnsi="Calibri" w:cs="Calibri"/>
          <w:b/>
          <w:sz w:val="24"/>
          <w:szCs w:val="24"/>
        </w:rPr>
      </w:pPr>
    </w:p>
    <w:p w:rsidR="00A47221" w:rsidRPr="00A82535" w:rsidRDefault="00E85124" w:rsidP="00A47221">
      <w:pPr>
        <w:pStyle w:val="WW-Default1"/>
        <w:spacing w:line="360" w:lineRule="auto"/>
        <w:rPr>
          <w:rFonts w:ascii="Calibri" w:hAnsi="Calibri" w:cs="Calibri"/>
          <w:b/>
          <w:sz w:val="24"/>
          <w:szCs w:val="24"/>
          <w:u w:val="single"/>
        </w:rPr>
      </w:pPr>
      <w:r>
        <w:rPr>
          <w:rFonts w:ascii="Calibri" w:hAnsi="Calibri" w:cs="Calibri"/>
          <w:b/>
          <w:sz w:val="24"/>
          <w:szCs w:val="24"/>
          <w:u w:val="single"/>
        </w:rPr>
        <w:t>PERSONAL DETAILS</w:t>
      </w:r>
    </w:p>
    <w:p w:rsidR="00A47221" w:rsidRDefault="00A47221" w:rsidP="00225C95">
      <w:pPr>
        <w:pStyle w:val="WW-Default1"/>
        <w:numPr>
          <w:ilvl w:val="0"/>
          <w:numId w:val="3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Name</w:t>
      </w:r>
      <w:r>
        <w:rPr>
          <w:rFonts w:ascii="Calibri" w:hAnsi="Calibri" w:cs="Calibri"/>
          <w:sz w:val="22"/>
          <w:szCs w:val="22"/>
        </w:rPr>
        <w:tab/>
      </w:r>
      <w:r w:rsidR="006F6296">
        <w:rPr>
          <w:rFonts w:ascii="Calibri" w:hAnsi="Calibri" w:cs="Calibri"/>
          <w:sz w:val="22"/>
          <w:szCs w:val="22"/>
        </w:rPr>
        <w:tab/>
      </w:r>
      <w:r w:rsidR="0080423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: </w:t>
      </w:r>
      <w:r w:rsidR="00DC678F">
        <w:rPr>
          <w:rFonts w:ascii="Calibri" w:hAnsi="Calibri" w:cs="Calibri"/>
          <w:sz w:val="22"/>
          <w:szCs w:val="22"/>
        </w:rPr>
        <w:t>Harshavardhan Reddy Yenumula</w:t>
      </w:r>
    </w:p>
    <w:p w:rsidR="00A47221" w:rsidRDefault="006F6296" w:rsidP="00225C95">
      <w:pPr>
        <w:pStyle w:val="WW-Default1"/>
        <w:numPr>
          <w:ilvl w:val="0"/>
          <w:numId w:val="3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Date of birth</w:t>
      </w:r>
      <w:r>
        <w:rPr>
          <w:rFonts w:ascii="Calibri" w:hAnsi="Calibri" w:cs="Calibri"/>
          <w:sz w:val="22"/>
          <w:szCs w:val="22"/>
        </w:rPr>
        <w:tab/>
      </w:r>
      <w:r w:rsidR="0080423D"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sz w:val="22"/>
          <w:szCs w:val="22"/>
        </w:rPr>
        <w:t xml:space="preserve">: </w:t>
      </w:r>
      <w:r w:rsidR="00DC678F">
        <w:rPr>
          <w:rFonts w:ascii="Calibri" w:hAnsi="Calibri" w:cs="Calibri"/>
          <w:sz w:val="22"/>
          <w:szCs w:val="22"/>
        </w:rPr>
        <w:t>17</w:t>
      </w:r>
      <w:r w:rsidR="004207BE">
        <w:rPr>
          <w:rFonts w:ascii="Calibri" w:hAnsi="Calibri" w:cs="Calibri"/>
          <w:sz w:val="22"/>
          <w:szCs w:val="22"/>
        </w:rPr>
        <w:t>-</w:t>
      </w:r>
      <w:r w:rsidR="00DC678F">
        <w:rPr>
          <w:rFonts w:ascii="Calibri" w:hAnsi="Calibri" w:cs="Calibri"/>
          <w:sz w:val="22"/>
          <w:szCs w:val="22"/>
        </w:rPr>
        <w:t>10</w:t>
      </w:r>
      <w:r w:rsidR="004207BE">
        <w:rPr>
          <w:rFonts w:ascii="Calibri" w:hAnsi="Calibri" w:cs="Calibri"/>
          <w:sz w:val="22"/>
          <w:szCs w:val="22"/>
        </w:rPr>
        <w:t>-199</w:t>
      </w:r>
      <w:r w:rsidR="00DC678F">
        <w:rPr>
          <w:rFonts w:ascii="Calibri" w:hAnsi="Calibri" w:cs="Calibri"/>
          <w:sz w:val="22"/>
          <w:szCs w:val="22"/>
        </w:rPr>
        <w:t>4</w:t>
      </w:r>
    </w:p>
    <w:p w:rsidR="00F66518" w:rsidRDefault="006A2C99" w:rsidP="00225C95">
      <w:pPr>
        <w:pStyle w:val="WW-Default1"/>
        <w:numPr>
          <w:ilvl w:val="0"/>
          <w:numId w:val="31"/>
        </w:numPr>
        <w:spacing w:line="276" w:lineRule="au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Native place</w:t>
      </w:r>
      <w:r w:rsidR="006F6296">
        <w:rPr>
          <w:rFonts w:ascii="Calibri" w:hAnsi="Calibri" w:cs="Calibri"/>
          <w:sz w:val="22"/>
          <w:szCs w:val="22"/>
        </w:rPr>
        <w:tab/>
      </w:r>
      <w:r w:rsidR="0080423D">
        <w:rPr>
          <w:rFonts w:ascii="Calibri" w:hAnsi="Calibri" w:cs="Calibri"/>
          <w:sz w:val="22"/>
          <w:szCs w:val="22"/>
        </w:rPr>
        <w:tab/>
      </w:r>
      <w:r w:rsidR="006F6296">
        <w:rPr>
          <w:rFonts w:ascii="Calibri" w:hAnsi="Calibri" w:cs="Calibri"/>
          <w:sz w:val="22"/>
          <w:szCs w:val="22"/>
        </w:rPr>
        <w:t>:</w:t>
      </w:r>
      <w:r w:rsidR="00DC678F">
        <w:rPr>
          <w:rFonts w:ascii="Calibri" w:hAnsi="Calibri" w:cs="Calibri"/>
          <w:sz w:val="22"/>
          <w:szCs w:val="22"/>
        </w:rPr>
        <w:t xml:space="preserve"> J</w:t>
      </w:r>
      <w:r w:rsidR="00DC678F" w:rsidRPr="00DC678F">
        <w:rPr>
          <w:rFonts w:ascii="Calibri" w:hAnsi="Calibri" w:cs="Calibri"/>
          <w:sz w:val="22"/>
          <w:szCs w:val="22"/>
        </w:rPr>
        <w:t>angamaheswarapuram</w:t>
      </w:r>
      <w:r w:rsidR="00DC678F">
        <w:rPr>
          <w:rFonts w:ascii="Calibri" w:hAnsi="Calibri" w:cs="Calibri"/>
          <w:sz w:val="22"/>
          <w:szCs w:val="22"/>
        </w:rPr>
        <w:t>, Gurazala(M), Guntur(D)</w:t>
      </w:r>
      <w:r w:rsidR="004207BE">
        <w:rPr>
          <w:rFonts w:ascii="Calibri" w:hAnsi="Calibri" w:cs="Calibri"/>
          <w:sz w:val="22"/>
          <w:szCs w:val="22"/>
        </w:rPr>
        <w:t>.</w:t>
      </w:r>
    </w:p>
    <w:p w:rsidR="002F3FDC" w:rsidRPr="00225C95" w:rsidRDefault="002F3FDC" w:rsidP="00225C95">
      <w:pPr>
        <w:pStyle w:val="WW-Default1"/>
        <w:numPr>
          <w:ilvl w:val="0"/>
          <w:numId w:val="31"/>
        </w:numPr>
        <w:spacing w:line="276" w:lineRule="auto"/>
        <w:rPr>
          <w:rFonts w:ascii="Calibri" w:hAnsi="Calibri" w:cs="Calibri"/>
          <w:sz w:val="22"/>
          <w:szCs w:val="22"/>
        </w:rPr>
      </w:pPr>
      <w:r w:rsidRPr="002F3FDC">
        <w:rPr>
          <w:rFonts w:ascii="Calibri" w:hAnsi="Calibri" w:cs="Calibri"/>
          <w:sz w:val="22"/>
          <w:szCs w:val="22"/>
          <w:shd w:val="clear" w:color="auto" w:fill="FFFFFF"/>
        </w:rPr>
        <w:t>Languages known</w:t>
      </w:r>
      <w:r w:rsidR="0080423D">
        <w:rPr>
          <w:rFonts w:ascii="Calibri" w:hAnsi="Calibri" w:cs="Calibri"/>
          <w:sz w:val="22"/>
          <w:szCs w:val="22"/>
          <w:shd w:val="clear" w:color="auto" w:fill="FFFFFF"/>
        </w:rPr>
        <w:tab/>
      </w:r>
      <w:r w:rsidRPr="002F3FDC">
        <w:rPr>
          <w:rFonts w:ascii="Calibri" w:hAnsi="Calibri" w:cs="Calibri"/>
          <w:sz w:val="22"/>
          <w:szCs w:val="22"/>
          <w:shd w:val="clear" w:color="auto" w:fill="FFFFFF"/>
        </w:rPr>
        <w:t>: Telugu, Englis</w:t>
      </w:r>
      <w:r w:rsidR="0047724C">
        <w:rPr>
          <w:rFonts w:ascii="Calibri" w:hAnsi="Calibri" w:cs="Calibri"/>
          <w:sz w:val="22"/>
          <w:szCs w:val="22"/>
          <w:shd w:val="clear" w:color="auto" w:fill="FFFFFF"/>
        </w:rPr>
        <w:t>h</w:t>
      </w:r>
      <w:r w:rsidR="00BA650D">
        <w:rPr>
          <w:rFonts w:ascii="Calibri" w:hAnsi="Calibri" w:cs="Calibri"/>
          <w:sz w:val="22"/>
          <w:szCs w:val="22"/>
          <w:shd w:val="clear" w:color="auto" w:fill="FFFFFF"/>
        </w:rPr>
        <w:t>.</w:t>
      </w:r>
    </w:p>
    <w:p w:rsidR="00225C95" w:rsidRPr="00C004A3" w:rsidRDefault="00225C95" w:rsidP="00225C95">
      <w:pPr>
        <w:pStyle w:val="WW-Default1"/>
        <w:spacing w:line="276" w:lineRule="auto"/>
        <w:ind w:left="720"/>
        <w:rPr>
          <w:rFonts w:ascii="Calibri" w:hAnsi="Calibri" w:cs="Calibri"/>
          <w:sz w:val="22"/>
          <w:szCs w:val="22"/>
        </w:rPr>
      </w:pPr>
    </w:p>
    <w:p w:rsidR="00A2047A" w:rsidRPr="00A2047A" w:rsidRDefault="00A2047A" w:rsidP="00A2047A">
      <w:pPr>
        <w:rPr>
          <w:rFonts w:ascii="Calibri" w:hAnsi="Calibri" w:cs="Calibri"/>
          <w:b/>
          <w:sz w:val="22"/>
          <w:szCs w:val="22"/>
        </w:rPr>
      </w:pPr>
      <w:r w:rsidRPr="00A2047A">
        <w:rPr>
          <w:rFonts w:ascii="Calibri" w:hAnsi="Calibri" w:cs="Calibri"/>
          <w:b/>
          <w:sz w:val="22"/>
          <w:szCs w:val="22"/>
        </w:rPr>
        <w:t>Declaration:</w:t>
      </w:r>
    </w:p>
    <w:p w:rsidR="00A2047A" w:rsidRPr="00A2047A" w:rsidRDefault="00A2047A" w:rsidP="00A2047A">
      <w:pPr>
        <w:rPr>
          <w:rFonts w:ascii="Calibri" w:hAnsi="Calibri" w:cs="Calibri"/>
          <w:sz w:val="22"/>
          <w:szCs w:val="22"/>
        </w:rPr>
      </w:pPr>
      <w:r w:rsidRPr="00A2047A">
        <w:rPr>
          <w:rFonts w:ascii="Calibri" w:hAnsi="Calibri" w:cs="Calibri"/>
          <w:sz w:val="22"/>
          <w:szCs w:val="22"/>
        </w:rPr>
        <w:t>                       I hereby declare that the above-mentioned information is correct up to my knowledge and I bear the responsibility for the correctness of the above-mentioned particulars.</w:t>
      </w:r>
    </w:p>
    <w:p w:rsidR="00A2047A" w:rsidRPr="00A2047A" w:rsidRDefault="00A2047A" w:rsidP="00A2047A">
      <w:pPr>
        <w:rPr>
          <w:rFonts w:ascii="Calibri" w:hAnsi="Calibri" w:cs="Calibri"/>
          <w:sz w:val="22"/>
          <w:szCs w:val="22"/>
        </w:rPr>
      </w:pPr>
    </w:p>
    <w:p w:rsidR="00A2047A" w:rsidRPr="00A2047A" w:rsidRDefault="00A2047A" w:rsidP="00A2047A">
      <w:pPr>
        <w:rPr>
          <w:rFonts w:ascii="Calibri" w:hAnsi="Calibri" w:cs="Calibri"/>
          <w:sz w:val="22"/>
          <w:szCs w:val="22"/>
        </w:rPr>
      </w:pPr>
    </w:p>
    <w:p w:rsidR="00A2047A" w:rsidRPr="00A2047A" w:rsidRDefault="00A2047A" w:rsidP="00A2047A">
      <w:pPr>
        <w:rPr>
          <w:rFonts w:ascii="Calibri" w:hAnsi="Calibri" w:cs="Calibri"/>
          <w:sz w:val="22"/>
          <w:szCs w:val="22"/>
        </w:rPr>
      </w:pPr>
      <w:r w:rsidRPr="00A2047A">
        <w:rPr>
          <w:rFonts w:ascii="Calibri" w:hAnsi="Calibri" w:cs="Calibri"/>
          <w:sz w:val="22"/>
          <w:szCs w:val="22"/>
        </w:rPr>
        <w:t>Place:                                                                                                                    </w:t>
      </w:r>
      <w:r w:rsidR="006E39EC">
        <w:rPr>
          <w:rFonts w:ascii="Calibri" w:hAnsi="Calibri" w:cs="Calibri"/>
          <w:sz w:val="22"/>
          <w:szCs w:val="22"/>
        </w:rPr>
        <w:tab/>
      </w:r>
      <w:r w:rsidR="006E39EC">
        <w:rPr>
          <w:rFonts w:ascii="Calibri" w:hAnsi="Calibri" w:cs="Calibri"/>
          <w:sz w:val="22"/>
          <w:szCs w:val="22"/>
        </w:rPr>
        <w:tab/>
      </w:r>
      <w:r w:rsidR="006E39EC">
        <w:rPr>
          <w:rFonts w:ascii="Calibri" w:hAnsi="Calibri" w:cs="Calibri"/>
          <w:sz w:val="22"/>
          <w:szCs w:val="22"/>
        </w:rPr>
        <w:tab/>
      </w:r>
      <w:r w:rsidRPr="00A2047A">
        <w:rPr>
          <w:rFonts w:ascii="Calibri" w:hAnsi="Calibri" w:cs="Calibri"/>
          <w:sz w:val="22"/>
          <w:szCs w:val="22"/>
        </w:rPr>
        <w:t>(</w:t>
      </w:r>
      <w:r w:rsidR="00B55E00">
        <w:rPr>
          <w:rFonts w:ascii="Calibri" w:hAnsi="Calibri" w:cs="Calibri"/>
          <w:sz w:val="22"/>
          <w:szCs w:val="22"/>
        </w:rPr>
        <w:t>Harshavardhan Reddy.Y</w:t>
      </w:r>
      <w:r w:rsidRPr="00A2047A">
        <w:rPr>
          <w:rFonts w:ascii="Calibri" w:hAnsi="Calibri" w:cs="Calibri"/>
          <w:sz w:val="22"/>
          <w:szCs w:val="22"/>
        </w:rPr>
        <w:t>)</w:t>
      </w:r>
    </w:p>
    <w:p w:rsidR="00A2047A" w:rsidRPr="00A2047A" w:rsidRDefault="00A2047A" w:rsidP="00A2047A">
      <w:pPr>
        <w:rPr>
          <w:rFonts w:ascii="Calibri" w:hAnsi="Calibri" w:cs="Calibri"/>
          <w:sz w:val="22"/>
          <w:szCs w:val="22"/>
        </w:rPr>
      </w:pPr>
      <w:r w:rsidRPr="00A2047A">
        <w:rPr>
          <w:rFonts w:ascii="Calibri" w:hAnsi="Calibri" w:cs="Calibri"/>
          <w:sz w:val="22"/>
          <w:szCs w:val="22"/>
        </w:rPr>
        <w:t>Date:</w:t>
      </w:r>
    </w:p>
    <w:p w:rsidR="00154413" w:rsidRPr="0039789C" w:rsidRDefault="00C67E02" w:rsidP="00E95652">
      <w:pPr>
        <w:pStyle w:val="WW-Default1"/>
        <w:spacing w:line="360" w:lineRule="auto"/>
        <w:contextualSpacing/>
        <w:jc w:val="both"/>
        <w:rPr>
          <w:rFonts w:ascii="Calibri" w:hAnsi="Calibri"/>
          <w:b/>
          <w:caps/>
          <w:szCs w:val="22"/>
          <w:u w:val="single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</w:p>
    <w:sectPr w:rsidR="00154413" w:rsidRPr="0039789C" w:rsidSect="008822DE">
      <w:headerReference w:type="default" r:id="rId12"/>
      <w:footerReference w:type="default" r:id="rId13"/>
      <w:footnotePr>
        <w:pos w:val="beneathText"/>
      </w:footnotePr>
      <w:pgSz w:w="12240" w:h="15840"/>
      <w:pgMar w:top="1440" w:right="1200" w:bottom="1260" w:left="8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60013" w:rsidRDefault="00560013">
      <w:r>
        <w:separator/>
      </w:r>
    </w:p>
  </w:endnote>
  <w:endnote w:type="continuationSeparator" w:id="1">
    <w:p w:rsidR="00560013" w:rsidRDefault="005600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umnst777 Lt BT">
    <w:altName w:val="Tahom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0A3" w:rsidRDefault="005130A3">
    <w:pPr>
      <w:pStyle w:val="Footer"/>
      <w:pBdr>
        <w:top w:val="single" w:sz="6" w:space="0" w:color="000000"/>
      </w:pBdr>
      <w:tabs>
        <w:tab w:val="clear" w:pos="8640"/>
        <w:tab w:val="right" w:pos="9180"/>
      </w:tabs>
    </w:pPr>
    <w:r>
      <w:rPr>
        <w:rFonts w:ascii="Copperplate Gothic Light" w:hAnsi="Copperplate Gothic Light"/>
        <w:b/>
        <w:smallCaps/>
        <w:sz w:val="18"/>
      </w:rPr>
      <w:t xml:space="preserve">Page </w:t>
    </w:r>
    <w:r w:rsidR="002E15E9" w:rsidRPr="00823400">
      <w:rPr>
        <w:rStyle w:val="PageNumber"/>
        <w:sz w:val="16"/>
        <w:szCs w:val="16"/>
      </w:rPr>
      <w:fldChar w:fldCharType="begin"/>
    </w:r>
    <w:r w:rsidRPr="00823400">
      <w:rPr>
        <w:rStyle w:val="PageNumber"/>
        <w:sz w:val="16"/>
        <w:szCs w:val="16"/>
      </w:rPr>
      <w:instrText xml:space="preserve"> PAGE </w:instrText>
    </w:r>
    <w:r w:rsidR="002E15E9" w:rsidRPr="00823400">
      <w:rPr>
        <w:rStyle w:val="PageNumber"/>
        <w:sz w:val="16"/>
        <w:szCs w:val="16"/>
      </w:rPr>
      <w:fldChar w:fldCharType="separate"/>
    </w:r>
    <w:r w:rsidR="00423151">
      <w:rPr>
        <w:rStyle w:val="PageNumber"/>
        <w:noProof/>
        <w:sz w:val="16"/>
        <w:szCs w:val="16"/>
      </w:rPr>
      <w:t>1</w:t>
    </w:r>
    <w:r w:rsidR="002E15E9" w:rsidRPr="00823400">
      <w:rPr>
        <w:rStyle w:val="PageNumber"/>
        <w:sz w:val="16"/>
        <w:szCs w:val="16"/>
      </w:rPr>
      <w:fldChar w:fldCharType="end"/>
    </w:r>
  </w:p>
  <w:p w:rsidR="005130A3" w:rsidRDefault="005130A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60013" w:rsidRDefault="00560013">
      <w:r>
        <w:separator/>
      </w:r>
    </w:p>
  </w:footnote>
  <w:footnote w:type="continuationSeparator" w:id="1">
    <w:p w:rsidR="00560013" w:rsidRDefault="005600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30A3" w:rsidRDefault="00141DB1" w:rsidP="001A14CF">
    <w:pPr>
      <w:rPr>
        <w:sz w:val="40"/>
      </w:rPr>
    </w:pPr>
    <w:r>
      <w:rPr>
        <w:rFonts w:ascii="Calibri" w:hAnsi="Calibri"/>
        <w:sz w:val="40"/>
      </w:rPr>
      <w:t>Harshavardhan Reddy Yenumula</w:t>
    </w:r>
  </w:p>
  <w:p w:rsidR="005130A3" w:rsidRPr="00CF62FF" w:rsidRDefault="005130A3" w:rsidP="00CF62FF">
    <w:pPr>
      <w:rPr>
        <w:sz w:val="20"/>
      </w:rPr>
    </w:pPr>
    <w:r w:rsidRPr="003D7BF6">
      <w:rPr>
        <w:b/>
        <w:sz w:val="20"/>
      </w:rPr>
      <w:t>Mail:</w:t>
    </w:r>
    <w:r w:rsidR="0069728B">
      <w:rPr>
        <w:b/>
        <w:sz w:val="20"/>
      </w:rPr>
      <w:t xml:space="preserve"> </w:t>
    </w:r>
    <w:r w:rsidR="00141DB1">
      <w:rPr>
        <w:sz w:val="20"/>
      </w:rPr>
      <w:t>yhvreddyjob</w:t>
    </w:r>
    <w:r w:rsidRPr="00CF62FF">
      <w:rPr>
        <w:sz w:val="20"/>
      </w:rPr>
      <w:t>@gmail.com</w:t>
    </w:r>
    <w:r w:rsidRPr="00CF62FF">
      <w:rPr>
        <w:sz w:val="32"/>
      </w:rPr>
      <w:t xml:space="preserve"> </w:t>
    </w:r>
    <w:r w:rsidR="002E15E9" w:rsidRPr="002E15E9">
      <w:rPr>
        <w:b/>
        <w:noProof/>
        <w:sz w:val="18"/>
      </w:rPr>
      <w:pict>
        <v:line id="_x0000_s2051" style="position:absolute;z-index:251657728;mso-position-horizontal-relative:text;mso-position-vertical-relative:text" from="0,16.45pt" to="510.25pt,16.45pt"/>
      </w:pict>
    </w:r>
    <w:r>
      <w:rPr>
        <w:sz w:val="32"/>
      </w:rPr>
      <w:tab/>
    </w:r>
    <w:r>
      <w:rPr>
        <w:sz w:val="32"/>
      </w:rPr>
      <w:tab/>
    </w:r>
    <w:r>
      <w:rPr>
        <w:sz w:val="32"/>
      </w:rPr>
      <w:tab/>
    </w:r>
    <w:r>
      <w:rPr>
        <w:sz w:val="32"/>
      </w:rPr>
      <w:tab/>
      <w:t xml:space="preserve">    </w:t>
    </w:r>
    <w:r w:rsidRPr="00CF62FF">
      <w:rPr>
        <w:sz w:val="18"/>
      </w:rPr>
      <w:t xml:space="preserve"> </w:t>
    </w:r>
    <w:r w:rsidR="00141DB1">
      <w:rPr>
        <w:sz w:val="18"/>
      </w:rPr>
      <w:tab/>
      <w:t xml:space="preserve">          </w:t>
    </w:r>
    <w:r w:rsidRPr="00CF62FF">
      <w:rPr>
        <w:b/>
        <w:sz w:val="20"/>
      </w:rPr>
      <w:t xml:space="preserve">Cell phone: </w:t>
    </w:r>
    <w:r w:rsidRPr="00CF62FF">
      <w:rPr>
        <w:sz w:val="20"/>
      </w:rPr>
      <w:t>+91</w:t>
    </w:r>
    <w:r w:rsidRPr="00CF62FF">
      <w:rPr>
        <w:b/>
        <w:sz w:val="20"/>
      </w:rPr>
      <w:t xml:space="preserve"> </w:t>
    </w:r>
    <w:r w:rsidR="0072526C">
      <w:rPr>
        <w:sz w:val="20"/>
      </w:rPr>
      <w:t>8019660099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55pt;height:11.55pt" o:bullet="t">
        <v:imagedata r:id="rId1" o:title=""/>
      </v:shape>
    </w:pict>
  </w:numPicBullet>
  <w:abstractNum w:abstractNumId="0">
    <w:nsid w:val="00000001"/>
    <w:multiLevelType w:val="multilevel"/>
    <w:tmpl w:val="00000001"/>
    <w:name w:val="WW8Num14"/>
    <w:lvl w:ilvl="0">
      <w:start w:val="1"/>
      <w:numFmt w:val="bullet"/>
      <w:pStyle w:val="Achievement"/>
      <w:suff w:val="nothing"/>
      <w:lvlText w:val=""/>
      <w:lvlJc w:val="left"/>
      <w:pPr>
        <w:ind w:left="245" w:hanging="245"/>
      </w:pPr>
      <w:rPr>
        <w:rFonts w:ascii="Wingdings" w:hAnsi="Wingdings"/>
      </w:rPr>
    </w:lvl>
    <w:lvl w:ilvl="1">
      <w:start w:val="1"/>
      <w:numFmt w:val="decimal"/>
      <w:suff w:val="nothing"/>
      <w:lvlText w:val="%2."/>
      <w:lvlJc w:val="left"/>
      <w:pPr>
        <w:ind w:left="567" w:hanging="283"/>
      </w:pPr>
      <w:rPr>
        <w:rFonts w:cs="Times New Roman"/>
      </w:rPr>
    </w:lvl>
    <w:lvl w:ilvl="2">
      <w:start w:val="1"/>
      <w:numFmt w:val="decimal"/>
      <w:suff w:val="nothing"/>
      <w:lvlText w:val="%3."/>
      <w:lvlJc w:val="left"/>
      <w:pPr>
        <w:ind w:left="850" w:hanging="283"/>
      </w:pPr>
      <w:rPr>
        <w:rFonts w:cs="Times New Roman"/>
      </w:rPr>
    </w:lvl>
    <w:lvl w:ilvl="3">
      <w:start w:val="1"/>
      <w:numFmt w:val="decimal"/>
      <w:suff w:val="nothing"/>
      <w:lvlText w:val="%4."/>
      <w:lvlJc w:val="left"/>
      <w:pPr>
        <w:ind w:left="1134" w:hanging="283"/>
      </w:pPr>
      <w:rPr>
        <w:rFonts w:cs="Times New Roman"/>
      </w:rPr>
    </w:lvl>
    <w:lvl w:ilvl="4">
      <w:start w:val="1"/>
      <w:numFmt w:val="decimal"/>
      <w:suff w:val="nothing"/>
      <w:lvlText w:val="%5."/>
      <w:lvlJc w:val="left"/>
      <w:pPr>
        <w:ind w:left="1417" w:hanging="283"/>
      </w:pPr>
      <w:rPr>
        <w:rFonts w:cs="Times New Roman"/>
      </w:rPr>
    </w:lvl>
    <w:lvl w:ilvl="5">
      <w:start w:val="1"/>
      <w:numFmt w:val="decimal"/>
      <w:suff w:val="nothing"/>
      <w:lvlText w:val="%6."/>
      <w:lvlJc w:val="left"/>
      <w:pPr>
        <w:ind w:left="1701" w:hanging="283"/>
      </w:pPr>
      <w:rPr>
        <w:rFonts w:cs="Times New Roman"/>
      </w:rPr>
    </w:lvl>
    <w:lvl w:ilvl="6">
      <w:start w:val="1"/>
      <w:numFmt w:val="decimal"/>
      <w:suff w:val="nothing"/>
      <w:lvlText w:val="%7."/>
      <w:lvlJc w:val="left"/>
      <w:pPr>
        <w:ind w:left="1984" w:hanging="283"/>
      </w:pPr>
      <w:rPr>
        <w:rFonts w:cs="Times New Roman"/>
      </w:rPr>
    </w:lvl>
    <w:lvl w:ilvl="7">
      <w:start w:val="1"/>
      <w:numFmt w:val="decimal"/>
      <w:suff w:val="nothing"/>
      <w:lvlText w:val="%8."/>
      <w:lvlJc w:val="left"/>
      <w:pPr>
        <w:ind w:left="2268" w:hanging="283"/>
      </w:pPr>
      <w:rPr>
        <w:rFonts w:cs="Times New Roman"/>
      </w:rPr>
    </w:lvl>
    <w:lvl w:ilvl="8">
      <w:start w:val="1"/>
      <w:numFmt w:val="decimal"/>
      <w:suff w:val="nothing"/>
      <w:lvlText w:val="%9."/>
      <w:lvlJc w:val="left"/>
      <w:pPr>
        <w:ind w:left="2551" w:hanging="283"/>
      </w:pPr>
      <w:rPr>
        <w:rFonts w:cs="Times New Roman"/>
      </w:rPr>
    </w:lvl>
  </w:abstractNum>
  <w:abstractNum w:abstractNumId="1">
    <w:nsid w:val="00000002"/>
    <w:multiLevelType w:val="singleLevel"/>
    <w:tmpl w:val="00000002"/>
    <w:name w:val="RTF_Num 2"/>
    <w:lvl w:ilvl="0">
      <w:start w:val="1"/>
      <w:numFmt w:val="bullet"/>
      <w:suff w:val="nothing"/>
      <w:lvlText w:val=""/>
      <w:lvlJc w:val="left"/>
      <w:pPr>
        <w:ind w:left="245" w:hanging="245"/>
      </w:pPr>
      <w:rPr>
        <w:rFonts w:ascii="Symbol" w:eastAsia="Times New Roman" w:hAnsi="Symbol"/>
        <w:sz w:val="22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19"/>
      </w:rPr>
    </w:lvl>
  </w:abstractNum>
  <w:abstractNum w:abstractNumId="3">
    <w:nsid w:val="00000004"/>
    <w:multiLevelType w:val="singleLevel"/>
    <w:tmpl w:val="00000004"/>
    <w:name w:val="WW8Num22"/>
    <w:lvl w:ilvl="0">
      <w:start w:val="88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07806FD7"/>
    <w:multiLevelType w:val="hybridMultilevel"/>
    <w:tmpl w:val="D1707702"/>
    <w:lvl w:ilvl="0" w:tplc="9618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7A44AC"/>
    <w:multiLevelType w:val="hybridMultilevel"/>
    <w:tmpl w:val="85FED232"/>
    <w:lvl w:ilvl="0" w:tplc="0C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41534E"/>
    <w:multiLevelType w:val="multilevel"/>
    <w:tmpl w:val="3598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39501F4"/>
    <w:multiLevelType w:val="hybridMultilevel"/>
    <w:tmpl w:val="1C7ACF9A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E04BE"/>
    <w:multiLevelType w:val="hybridMultilevel"/>
    <w:tmpl w:val="99F0341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1E5C71CB"/>
    <w:multiLevelType w:val="hybridMultilevel"/>
    <w:tmpl w:val="729068C6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503823"/>
    <w:multiLevelType w:val="hybridMultilevel"/>
    <w:tmpl w:val="92A09E82"/>
    <w:lvl w:ilvl="0" w:tplc="961893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0A2032"/>
    <w:multiLevelType w:val="hybridMultilevel"/>
    <w:tmpl w:val="C23036AA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C56DCA"/>
    <w:multiLevelType w:val="hybridMultilevel"/>
    <w:tmpl w:val="56DEE2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B67963"/>
    <w:multiLevelType w:val="multilevel"/>
    <w:tmpl w:val="2392E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0181151"/>
    <w:multiLevelType w:val="hybridMultilevel"/>
    <w:tmpl w:val="19869E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5856BE"/>
    <w:multiLevelType w:val="hybridMultilevel"/>
    <w:tmpl w:val="F6BA0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03BF9"/>
    <w:multiLevelType w:val="hybridMultilevel"/>
    <w:tmpl w:val="14DEF4A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8">
    <w:nsid w:val="49ED4346"/>
    <w:multiLevelType w:val="hybridMultilevel"/>
    <w:tmpl w:val="516C012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D3524E"/>
    <w:multiLevelType w:val="hybridMultilevel"/>
    <w:tmpl w:val="621AF16E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C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E1701D1"/>
    <w:multiLevelType w:val="hybridMultilevel"/>
    <w:tmpl w:val="951CE38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17C3598"/>
    <w:multiLevelType w:val="multilevel"/>
    <w:tmpl w:val="9690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554A3A64"/>
    <w:multiLevelType w:val="hybridMultilevel"/>
    <w:tmpl w:val="BE042F6A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7052879"/>
    <w:multiLevelType w:val="hybridMultilevel"/>
    <w:tmpl w:val="D3A60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AB6AA6"/>
    <w:multiLevelType w:val="hybridMultilevel"/>
    <w:tmpl w:val="7E90C50E"/>
    <w:lvl w:ilvl="0" w:tplc="04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5B21E5"/>
    <w:multiLevelType w:val="hybridMultilevel"/>
    <w:tmpl w:val="EC70350C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F032D7"/>
    <w:multiLevelType w:val="hybridMultilevel"/>
    <w:tmpl w:val="27A66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7471CB"/>
    <w:multiLevelType w:val="hybridMultilevel"/>
    <w:tmpl w:val="9FBC7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067F4D"/>
    <w:multiLevelType w:val="hybridMultilevel"/>
    <w:tmpl w:val="19A6719E"/>
    <w:lvl w:ilvl="0" w:tplc="FFCCD05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0720F"/>
    <w:multiLevelType w:val="hybridMultilevel"/>
    <w:tmpl w:val="E7C89F9A"/>
    <w:lvl w:ilvl="0" w:tplc="5E52E92C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8CC714E"/>
    <w:multiLevelType w:val="multilevel"/>
    <w:tmpl w:val="08F6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793A74C3"/>
    <w:multiLevelType w:val="hybridMultilevel"/>
    <w:tmpl w:val="6B8C55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C9F2F23"/>
    <w:multiLevelType w:val="hybridMultilevel"/>
    <w:tmpl w:val="AE6C01A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28"/>
  </w:num>
  <w:num w:numId="4">
    <w:abstractNumId w:val="31"/>
  </w:num>
  <w:num w:numId="5">
    <w:abstractNumId w:val="25"/>
  </w:num>
  <w:num w:numId="6">
    <w:abstractNumId w:val="11"/>
  </w:num>
  <w:num w:numId="7">
    <w:abstractNumId w:val="5"/>
  </w:num>
  <w:num w:numId="8">
    <w:abstractNumId w:val="10"/>
  </w:num>
  <w:num w:numId="9">
    <w:abstractNumId w:val="29"/>
  </w:num>
  <w:num w:numId="10">
    <w:abstractNumId w:val="8"/>
  </w:num>
  <w:num w:numId="11">
    <w:abstractNumId w:val="12"/>
  </w:num>
  <w:num w:numId="12">
    <w:abstractNumId w:val="24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19"/>
  </w:num>
  <w:num w:numId="16">
    <w:abstractNumId w:val="18"/>
  </w:num>
  <w:num w:numId="17">
    <w:abstractNumId w:val="7"/>
  </w:num>
  <w:num w:numId="18">
    <w:abstractNumId w:val="32"/>
  </w:num>
  <w:num w:numId="19">
    <w:abstractNumId w:val="2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0"/>
  </w:num>
  <w:num w:numId="21">
    <w:abstractNumId w:val="22"/>
  </w:num>
  <w:num w:numId="22">
    <w:abstractNumId w:val="9"/>
  </w:num>
  <w:num w:numId="23">
    <w:abstractNumId w:val="2"/>
  </w:num>
  <w:num w:numId="24">
    <w:abstractNumId w:val="21"/>
  </w:num>
  <w:num w:numId="25">
    <w:abstractNumId w:val="13"/>
  </w:num>
  <w:num w:numId="26">
    <w:abstractNumId w:val="27"/>
  </w:num>
  <w:num w:numId="27">
    <w:abstractNumId w:val="23"/>
  </w:num>
  <w:num w:numId="28">
    <w:abstractNumId w:val="16"/>
  </w:num>
  <w:num w:numId="29">
    <w:abstractNumId w:val="30"/>
  </w:num>
  <w:num w:numId="30">
    <w:abstractNumId w:val="14"/>
  </w:num>
  <w:num w:numId="31">
    <w:abstractNumId w:val="26"/>
  </w:num>
  <w:num w:numId="32">
    <w:abstractNumId w:val="15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removePersonalInformation/>
  <w:removeDateAndTime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1506"/>
    <o:shapelayout v:ext="edit">
      <o:idmap v:ext="edit" data="2"/>
    </o:shapelayout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080B0A"/>
    <w:rsid w:val="00000C16"/>
    <w:rsid w:val="00000C3F"/>
    <w:rsid w:val="0000162F"/>
    <w:rsid w:val="000019D4"/>
    <w:rsid w:val="00002662"/>
    <w:rsid w:val="00003279"/>
    <w:rsid w:val="00004948"/>
    <w:rsid w:val="00005A6B"/>
    <w:rsid w:val="0000663D"/>
    <w:rsid w:val="00006DCD"/>
    <w:rsid w:val="0001039A"/>
    <w:rsid w:val="00011EFA"/>
    <w:rsid w:val="000129BB"/>
    <w:rsid w:val="00013B5F"/>
    <w:rsid w:val="00014952"/>
    <w:rsid w:val="00014F53"/>
    <w:rsid w:val="00015819"/>
    <w:rsid w:val="00015E3A"/>
    <w:rsid w:val="00016F27"/>
    <w:rsid w:val="0002014A"/>
    <w:rsid w:val="00021CE8"/>
    <w:rsid w:val="00022BE3"/>
    <w:rsid w:val="00024E7B"/>
    <w:rsid w:val="00025AA6"/>
    <w:rsid w:val="00025D11"/>
    <w:rsid w:val="00026564"/>
    <w:rsid w:val="000278C7"/>
    <w:rsid w:val="00027B47"/>
    <w:rsid w:val="000301AC"/>
    <w:rsid w:val="00033242"/>
    <w:rsid w:val="0003343C"/>
    <w:rsid w:val="000342ED"/>
    <w:rsid w:val="00035CB0"/>
    <w:rsid w:val="00036EE6"/>
    <w:rsid w:val="000379DC"/>
    <w:rsid w:val="000411D8"/>
    <w:rsid w:val="00041C4B"/>
    <w:rsid w:val="0004286E"/>
    <w:rsid w:val="000432FC"/>
    <w:rsid w:val="00045467"/>
    <w:rsid w:val="0004744D"/>
    <w:rsid w:val="00050062"/>
    <w:rsid w:val="00053238"/>
    <w:rsid w:val="00053660"/>
    <w:rsid w:val="00053E58"/>
    <w:rsid w:val="00055C36"/>
    <w:rsid w:val="00055D32"/>
    <w:rsid w:val="00056232"/>
    <w:rsid w:val="00057477"/>
    <w:rsid w:val="0006076A"/>
    <w:rsid w:val="000652F6"/>
    <w:rsid w:val="00070538"/>
    <w:rsid w:val="00072395"/>
    <w:rsid w:val="00072C02"/>
    <w:rsid w:val="000746A6"/>
    <w:rsid w:val="000758DE"/>
    <w:rsid w:val="00080B0A"/>
    <w:rsid w:val="00080D64"/>
    <w:rsid w:val="000824F4"/>
    <w:rsid w:val="00083645"/>
    <w:rsid w:val="00084244"/>
    <w:rsid w:val="00084C8C"/>
    <w:rsid w:val="00090DFE"/>
    <w:rsid w:val="00092C5F"/>
    <w:rsid w:val="00094339"/>
    <w:rsid w:val="00096E47"/>
    <w:rsid w:val="00097857"/>
    <w:rsid w:val="000A3BD9"/>
    <w:rsid w:val="000A5710"/>
    <w:rsid w:val="000A674B"/>
    <w:rsid w:val="000A682E"/>
    <w:rsid w:val="000B0373"/>
    <w:rsid w:val="000B2462"/>
    <w:rsid w:val="000B2784"/>
    <w:rsid w:val="000B2D69"/>
    <w:rsid w:val="000B4B3D"/>
    <w:rsid w:val="000B6454"/>
    <w:rsid w:val="000B7CE6"/>
    <w:rsid w:val="000C0854"/>
    <w:rsid w:val="000C1A08"/>
    <w:rsid w:val="000C2840"/>
    <w:rsid w:val="000C35F3"/>
    <w:rsid w:val="000C367A"/>
    <w:rsid w:val="000C4387"/>
    <w:rsid w:val="000C5065"/>
    <w:rsid w:val="000C531E"/>
    <w:rsid w:val="000C7349"/>
    <w:rsid w:val="000D061F"/>
    <w:rsid w:val="000D1E1D"/>
    <w:rsid w:val="000D20EA"/>
    <w:rsid w:val="000D637A"/>
    <w:rsid w:val="000D7C50"/>
    <w:rsid w:val="000E0BFC"/>
    <w:rsid w:val="000E13A8"/>
    <w:rsid w:val="000E202A"/>
    <w:rsid w:val="000E5146"/>
    <w:rsid w:val="000E6F69"/>
    <w:rsid w:val="000E70BE"/>
    <w:rsid w:val="000E785B"/>
    <w:rsid w:val="000F1F63"/>
    <w:rsid w:val="000F3DAE"/>
    <w:rsid w:val="000F4750"/>
    <w:rsid w:val="000F631A"/>
    <w:rsid w:val="000F6495"/>
    <w:rsid w:val="000F66E2"/>
    <w:rsid w:val="000F7014"/>
    <w:rsid w:val="0010051D"/>
    <w:rsid w:val="00101C5C"/>
    <w:rsid w:val="00101D48"/>
    <w:rsid w:val="001021EE"/>
    <w:rsid w:val="00102639"/>
    <w:rsid w:val="00103317"/>
    <w:rsid w:val="0010517A"/>
    <w:rsid w:val="00111EEE"/>
    <w:rsid w:val="00112403"/>
    <w:rsid w:val="00112E44"/>
    <w:rsid w:val="0011356A"/>
    <w:rsid w:val="00120FB4"/>
    <w:rsid w:val="00121B4B"/>
    <w:rsid w:val="00121C08"/>
    <w:rsid w:val="00122426"/>
    <w:rsid w:val="00122AA3"/>
    <w:rsid w:val="00123F42"/>
    <w:rsid w:val="001251F7"/>
    <w:rsid w:val="00125BD8"/>
    <w:rsid w:val="00125DBB"/>
    <w:rsid w:val="00125F6E"/>
    <w:rsid w:val="0013002A"/>
    <w:rsid w:val="0013495A"/>
    <w:rsid w:val="001352B9"/>
    <w:rsid w:val="00135E39"/>
    <w:rsid w:val="00137894"/>
    <w:rsid w:val="00137A77"/>
    <w:rsid w:val="001403F4"/>
    <w:rsid w:val="00141DB1"/>
    <w:rsid w:val="00145A09"/>
    <w:rsid w:val="00145A24"/>
    <w:rsid w:val="00146345"/>
    <w:rsid w:val="001512C8"/>
    <w:rsid w:val="001523D1"/>
    <w:rsid w:val="00152AAF"/>
    <w:rsid w:val="00153517"/>
    <w:rsid w:val="001535DE"/>
    <w:rsid w:val="001538E2"/>
    <w:rsid w:val="00154413"/>
    <w:rsid w:val="00155777"/>
    <w:rsid w:val="00156ECF"/>
    <w:rsid w:val="0016008E"/>
    <w:rsid w:val="00160F15"/>
    <w:rsid w:val="0016160A"/>
    <w:rsid w:val="00162D33"/>
    <w:rsid w:val="00162FFD"/>
    <w:rsid w:val="0016425B"/>
    <w:rsid w:val="00164B49"/>
    <w:rsid w:val="00164FA9"/>
    <w:rsid w:val="00166E9D"/>
    <w:rsid w:val="0016779B"/>
    <w:rsid w:val="001678A0"/>
    <w:rsid w:val="001729A4"/>
    <w:rsid w:val="00172C6E"/>
    <w:rsid w:val="0017596F"/>
    <w:rsid w:val="00175A09"/>
    <w:rsid w:val="00180637"/>
    <w:rsid w:val="0018086D"/>
    <w:rsid w:val="00182591"/>
    <w:rsid w:val="00183980"/>
    <w:rsid w:val="0018710E"/>
    <w:rsid w:val="00193CDD"/>
    <w:rsid w:val="001944FD"/>
    <w:rsid w:val="001953EC"/>
    <w:rsid w:val="00197F82"/>
    <w:rsid w:val="001A10BC"/>
    <w:rsid w:val="001A14CF"/>
    <w:rsid w:val="001A309F"/>
    <w:rsid w:val="001A38A6"/>
    <w:rsid w:val="001A7CE4"/>
    <w:rsid w:val="001A7E86"/>
    <w:rsid w:val="001B03C8"/>
    <w:rsid w:val="001B579F"/>
    <w:rsid w:val="001B73C4"/>
    <w:rsid w:val="001C3032"/>
    <w:rsid w:val="001C3655"/>
    <w:rsid w:val="001C610B"/>
    <w:rsid w:val="001C6F90"/>
    <w:rsid w:val="001C7B69"/>
    <w:rsid w:val="001D1756"/>
    <w:rsid w:val="001D43D5"/>
    <w:rsid w:val="001D5A09"/>
    <w:rsid w:val="001D5D92"/>
    <w:rsid w:val="001D768C"/>
    <w:rsid w:val="001E0150"/>
    <w:rsid w:val="001E13F2"/>
    <w:rsid w:val="001E25EC"/>
    <w:rsid w:val="001E2B1E"/>
    <w:rsid w:val="001E32BE"/>
    <w:rsid w:val="001E39E3"/>
    <w:rsid w:val="001E4444"/>
    <w:rsid w:val="001E4576"/>
    <w:rsid w:val="001E585C"/>
    <w:rsid w:val="001E7781"/>
    <w:rsid w:val="001E7AA8"/>
    <w:rsid w:val="001F0BB1"/>
    <w:rsid w:val="001F20A5"/>
    <w:rsid w:val="001F2102"/>
    <w:rsid w:val="001F2336"/>
    <w:rsid w:val="001F2DBF"/>
    <w:rsid w:val="001F3222"/>
    <w:rsid w:val="001F4685"/>
    <w:rsid w:val="001F698A"/>
    <w:rsid w:val="001F7E31"/>
    <w:rsid w:val="0020054C"/>
    <w:rsid w:val="00201510"/>
    <w:rsid w:val="00204E48"/>
    <w:rsid w:val="002059B1"/>
    <w:rsid w:val="00206525"/>
    <w:rsid w:val="00206FB5"/>
    <w:rsid w:val="00207717"/>
    <w:rsid w:val="00210CCB"/>
    <w:rsid w:val="002113A7"/>
    <w:rsid w:val="00212211"/>
    <w:rsid w:val="0021242E"/>
    <w:rsid w:val="00213911"/>
    <w:rsid w:val="00214017"/>
    <w:rsid w:val="002158C1"/>
    <w:rsid w:val="00215C3C"/>
    <w:rsid w:val="0021707E"/>
    <w:rsid w:val="002210AB"/>
    <w:rsid w:val="00221242"/>
    <w:rsid w:val="002224F3"/>
    <w:rsid w:val="002237E1"/>
    <w:rsid w:val="00225C95"/>
    <w:rsid w:val="00226473"/>
    <w:rsid w:val="00226774"/>
    <w:rsid w:val="00226EDD"/>
    <w:rsid w:val="00227B10"/>
    <w:rsid w:val="00230FD5"/>
    <w:rsid w:val="00233079"/>
    <w:rsid w:val="00233A4F"/>
    <w:rsid w:val="00234951"/>
    <w:rsid w:val="00234C9D"/>
    <w:rsid w:val="00234D66"/>
    <w:rsid w:val="0023513A"/>
    <w:rsid w:val="00236CED"/>
    <w:rsid w:val="00236DB5"/>
    <w:rsid w:val="00236E2C"/>
    <w:rsid w:val="002373CB"/>
    <w:rsid w:val="00237D6A"/>
    <w:rsid w:val="00237EA5"/>
    <w:rsid w:val="002405D9"/>
    <w:rsid w:val="0024073C"/>
    <w:rsid w:val="0024175C"/>
    <w:rsid w:val="00241CDD"/>
    <w:rsid w:val="00243865"/>
    <w:rsid w:val="00245D93"/>
    <w:rsid w:val="002479A5"/>
    <w:rsid w:val="00251082"/>
    <w:rsid w:val="00251746"/>
    <w:rsid w:val="00251EAA"/>
    <w:rsid w:val="00254236"/>
    <w:rsid w:val="00255CF5"/>
    <w:rsid w:val="002561B7"/>
    <w:rsid w:val="00256D4E"/>
    <w:rsid w:val="00257DA2"/>
    <w:rsid w:val="002609B7"/>
    <w:rsid w:val="00260AF9"/>
    <w:rsid w:val="00261410"/>
    <w:rsid w:val="00261F8E"/>
    <w:rsid w:val="00262633"/>
    <w:rsid w:val="0026284B"/>
    <w:rsid w:val="00270DEB"/>
    <w:rsid w:val="00271329"/>
    <w:rsid w:val="0027164E"/>
    <w:rsid w:val="0027358C"/>
    <w:rsid w:val="002739FD"/>
    <w:rsid w:val="00273D29"/>
    <w:rsid w:val="00276379"/>
    <w:rsid w:val="00280282"/>
    <w:rsid w:val="00280BDB"/>
    <w:rsid w:val="00280CA8"/>
    <w:rsid w:val="00280F2D"/>
    <w:rsid w:val="00283DBE"/>
    <w:rsid w:val="002846B9"/>
    <w:rsid w:val="00284E1E"/>
    <w:rsid w:val="0028778D"/>
    <w:rsid w:val="00292F03"/>
    <w:rsid w:val="00294EA3"/>
    <w:rsid w:val="00295FCD"/>
    <w:rsid w:val="002966BE"/>
    <w:rsid w:val="002A16A6"/>
    <w:rsid w:val="002A2142"/>
    <w:rsid w:val="002A2846"/>
    <w:rsid w:val="002A338A"/>
    <w:rsid w:val="002A50D3"/>
    <w:rsid w:val="002A54ED"/>
    <w:rsid w:val="002A6217"/>
    <w:rsid w:val="002A62CE"/>
    <w:rsid w:val="002A67ED"/>
    <w:rsid w:val="002A6B3B"/>
    <w:rsid w:val="002A7A06"/>
    <w:rsid w:val="002B22CC"/>
    <w:rsid w:val="002B2A04"/>
    <w:rsid w:val="002B2EF1"/>
    <w:rsid w:val="002B334E"/>
    <w:rsid w:val="002B6D45"/>
    <w:rsid w:val="002B6E64"/>
    <w:rsid w:val="002B7F3A"/>
    <w:rsid w:val="002C1468"/>
    <w:rsid w:val="002C2D21"/>
    <w:rsid w:val="002D4547"/>
    <w:rsid w:val="002D5F1A"/>
    <w:rsid w:val="002D7519"/>
    <w:rsid w:val="002E0018"/>
    <w:rsid w:val="002E15E9"/>
    <w:rsid w:val="002E1854"/>
    <w:rsid w:val="002E3C53"/>
    <w:rsid w:val="002E3DDA"/>
    <w:rsid w:val="002E4CC4"/>
    <w:rsid w:val="002E61BD"/>
    <w:rsid w:val="002E64B4"/>
    <w:rsid w:val="002E6A23"/>
    <w:rsid w:val="002E6E34"/>
    <w:rsid w:val="002F1A20"/>
    <w:rsid w:val="002F1C55"/>
    <w:rsid w:val="002F1D71"/>
    <w:rsid w:val="002F2C40"/>
    <w:rsid w:val="002F3FDC"/>
    <w:rsid w:val="002F699D"/>
    <w:rsid w:val="00301B82"/>
    <w:rsid w:val="00301C62"/>
    <w:rsid w:val="003029B6"/>
    <w:rsid w:val="0030360F"/>
    <w:rsid w:val="00303E77"/>
    <w:rsid w:val="00305DB0"/>
    <w:rsid w:val="003106F5"/>
    <w:rsid w:val="00311887"/>
    <w:rsid w:val="003126E0"/>
    <w:rsid w:val="003140BB"/>
    <w:rsid w:val="0031478A"/>
    <w:rsid w:val="003147F3"/>
    <w:rsid w:val="00314C05"/>
    <w:rsid w:val="003155D0"/>
    <w:rsid w:val="00320424"/>
    <w:rsid w:val="00321FAA"/>
    <w:rsid w:val="003229C2"/>
    <w:rsid w:val="00322DBE"/>
    <w:rsid w:val="003243DF"/>
    <w:rsid w:val="00325702"/>
    <w:rsid w:val="00326B66"/>
    <w:rsid w:val="003276C3"/>
    <w:rsid w:val="00330204"/>
    <w:rsid w:val="00332BBE"/>
    <w:rsid w:val="0033472E"/>
    <w:rsid w:val="003356F4"/>
    <w:rsid w:val="00335FA7"/>
    <w:rsid w:val="00337717"/>
    <w:rsid w:val="00343280"/>
    <w:rsid w:val="00343A23"/>
    <w:rsid w:val="00343A65"/>
    <w:rsid w:val="00343F44"/>
    <w:rsid w:val="00350338"/>
    <w:rsid w:val="0035052D"/>
    <w:rsid w:val="0035232E"/>
    <w:rsid w:val="003565DF"/>
    <w:rsid w:val="00364F32"/>
    <w:rsid w:val="00365E31"/>
    <w:rsid w:val="00366E15"/>
    <w:rsid w:val="00367ACE"/>
    <w:rsid w:val="00371558"/>
    <w:rsid w:val="003751EB"/>
    <w:rsid w:val="00376B29"/>
    <w:rsid w:val="00380F42"/>
    <w:rsid w:val="00381497"/>
    <w:rsid w:val="00381E43"/>
    <w:rsid w:val="00382375"/>
    <w:rsid w:val="00382B19"/>
    <w:rsid w:val="00384E70"/>
    <w:rsid w:val="003855B4"/>
    <w:rsid w:val="003858CF"/>
    <w:rsid w:val="0039238E"/>
    <w:rsid w:val="0039322C"/>
    <w:rsid w:val="0039566F"/>
    <w:rsid w:val="00395747"/>
    <w:rsid w:val="0039789C"/>
    <w:rsid w:val="003A059D"/>
    <w:rsid w:val="003A0684"/>
    <w:rsid w:val="003A0F91"/>
    <w:rsid w:val="003A11F3"/>
    <w:rsid w:val="003A5482"/>
    <w:rsid w:val="003B29C3"/>
    <w:rsid w:val="003C0091"/>
    <w:rsid w:val="003C02A4"/>
    <w:rsid w:val="003C1EC0"/>
    <w:rsid w:val="003C2488"/>
    <w:rsid w:val="003C39F5"/>
    <w:rsid w:val="003C3C58"/>
    <w:rsid w:val="003C4280"/>
    <w:rsid w:val="003C457C"/>
    <w:rsid w:val="003C4C92"/>
    <w:rsid w:val="003C4F12"/>
    <w:rsid w:val="003C79AE"/>
    <w:rsid w:val="003D19A1"/>
    <w:rsid w:val="003D2413"/>
    <w:rsid w:val="003D62F3"/>
    <w:rsid w:val="003D6DF6"/>
    <w:rsid w:val="003D7229"/>
    <w:rsid w:val="003D7BF6"/>
    <w:rsid w:val="003E1D5E"/>
    <w:rsid w:val="003E2E9A"/>
    <w:rsid w:val="003E6986"/>
    <w:rsid w:val="003F019F"/>
    <w:rsid w:val="003F1684"/>
    <w:rsid w:val="003F36F7"/>
    <w:rsid w:val="003F5112"/>
    <w:rsid w:val="003F5B4D"/>
    <w:rsid w:val="003F61E9"/>
    <w:rsid w:val="003F7961"/>
    <w:rsid w:val="004017F0"/>
    <w:rsid w:val="004025E4"/>
    <w:rsid w:val="00406B4F"/>
    <w:rsid w:val="004071E2"/>
    <w:rsid w:val="00407509"/>
    <w:rsid w:val="00407F50"/>
    <w:rsid w:val="00411B90"/>
    <w:rsid w:val="004141F9"/>
    <w:rsid w:val="004147CE"/>
    <w:rsid w:val="00415032"/>
    <w:rsid w:val="0041607C"/>
    <w:rsid w:val="004171D7"/>
    <w:rsid w:val="00417273"/>
    <w:rsid w:val="004207BE"/>
    <w:rsid w:val="00421167"/>
    <w:rsid w:val="00423079"/>
    <w:rsid w:val="00423151"/>
    <w:rsid w:val="00423834"/>
    <w:rsid w:val="00425FAC"/>
    <w:rsid w:val="004303EA"/>
    <w:rsid w:val="00432090"/>
    <w:rsid w:val="00434744"/>
    <w:rsid w:val="00434E18"/>
    <w:rsid w:val="00435281"/>
    <w:rsid w:val="0043687F"/>
    <w:rsid w:val="00437A32"/>
    <w:rsid w:val="00440EA5"/>
    <w:rsid w:val="004428BB"/>
    <w:rsid w:val="0044494D"/>
    <w:rsid w:val="004449D1"/>
    <w:rsid w:val="0044517E"/>
    <w:rsid w:val="00445DC0"/>
    <w:rsid w:val="00447A57"/>
    <w:rsid w:val="00450C0D"/>
    <w:rsid w:val="0045106F"/>
    <w:rsid w:val="00452902"/>
    <w:rsid w:val="00452959"/>
    <w:rsid w:val="00452EE8"/>
    <w:rsid w:val="00453141"/>
    <w:rsid w:val="00453588"/>
    <w:rsid w:val="00453D42"/>
    <w:rsid w:val="00454053"/>
    <w:rsid w:val="00455831"/>
    <w:rsid w:val="00457656"/>
    <w:rsid w:val="0046050C"/>
    <w:rsid w:val="0046546C"/>
    <w:rsid w:val="0046747A"/>
    <w:rsid w:val="00467743"/>
    <w:rsid w:val="00473F9A"/>
    <w:rsid w:val="00474536"/>
    <w:rsid w:val="00474F21"/>
    <w:rsid w:val="00474F4A"/>
    <w:rsid w:val="004750E1"/>
    <w:rsid w:val="004759B0"/>
    <w:rsid w:val="00476030"/>
    <w:rsid w:val="004768D0"/>
    <w:rsid w:val="0047724C"/>
    <w:rsid w:val="004774E1"/>
    <w:rsid w:val="00480117"/>
    <w:rsid w:val="004804C8"/>
    <w:rsid w:val="004805F2"/>
    <w:rsid w:val="00480C46"/>
    <w:rsid w:val="004849AE"/>
    <w:rsid w:val="0048509E"/>
    <w:rsid w:val="00490774"/>
    <w:rsid w:val="0049229E"/>
    <w:rsid w:val="00492B39"/>
    <w:rsid w:val="004934B8"/>
    <w:rsid w:val="0049617F"/>
    <w:rsid w:val="00497C56"/>
    <w:rsid w:val="004A1B4F"/>
    <w:rsid w:val="004A22A8"/>
    <w:rsid w:val="004A2ADC"/>
    <w:rsid w:val="004A3690"/>
    <w:rsid w:val="004A6474"/>
    <w:rsid w:val="004A682D"/>
    <w:rsid w:val="004B0513"/>
    <w:rsid w:val="004B0A43"/>
    <w:rsid w:val="004B0B40"/>
    <w:rsid w:val="004B3724"/>
    <w:rsid w:val="004B42C4"/>
    <w:rsid w:val="004B42DE"/>
    <w:rsid w:val="004B5B95"/>
    <w:rsid w:val="004B661B"/>
    <w:rsid w:val="004B73D2"/>
    <w:rsid w:val="004B7C79"/>
    <w:rsid w:val="004C10B7"/>
    <w:rsid w:val="004C1A5D"/>
    <w:rsid w:val="004C1A8C"/>
    <w:rsid w:val="004C250E"/>
    <w:rsid w:val="004C2B00"/>
    <w:rsid w:val="004C3CA6"/>
    <w:rsid w:val="004C635F"/>
    <w:rsid w:val="004C7532"/>
    <w:rsid w:val="004C7E84"/>
    <w:rsid w:val="004D15FE"/>
    <w:rsid w:val="004D281A"/>
    <w:rsid w:val="004D2A40"/>
    <w:rsid w:val="004D3140"/>
    <w:rsid w:val="004D32D6"/>
    <w:rsid w:val="004D4524"/>
    <w:rsid w:val="004D504D"/>
    <w:rsid w:val="004D54C2"/>
    <w:rsid w:val="004D7204"/>
    <w:rsid w:val="004E23D5"/>
    <w:rsid w:val="004E2D6D"/>
    <w:rsid w:val="004E3FCD"/>
    <w:rsid w:val="004E549F"/>
    <w:rsid w:val="004E668A"/>
    <w:rsid w:val="004F0D34"/>
    <w:rsid w:val="004F1765"/>
    <w:rsid w:val="004F3E2E"/>
    <w:rsid w:val="004F4901"/>
    <w:rsid w:val="004F69A9"/>
    <w:rsid w:val="004F704C"/>
    <w:rsid w:val="004F7D42"/>
    <w:rsid w:val="00501C1D"/>
    <w:rsid w:val="0050248C"/>
    <w:rsid w:val="0050298B"/>
    <w:rsid w:val="00503373"/>
    <w:rsid w:val="00503660"/>
    <w:rsid w:val="00503DAF"/>
    <w:rsid w:val="00503E36"/>
    <w:rsid w:val="00506BF3"/>
    <w:rsid w:val="00510576"/>
    <w:rsid w:val="005130A3"/>
    <w:rsid w:val="00513351"/>
    <w:rsid w:val="00515609"/>
    <w:rsid w:val="00516CDD"/>
    <w:rsid w:val="00517ADE"/>
    <w:rsid w:val="005209EC"/>
    <w:rsid w:val="00521FE3"/>
    <w:rsid w:val="005237DE"/>
    <w:rsid w:val="00523AEC"/>
    <w:rsid w:val="005246D2"/>
    <w:rsid w:val="0052501B"/>
    <w:rsid w:val="00525815"/>
    <w:rsid w:val="00526F2A"/>
    <w:rsid w:val="0052719F"/>
    <w:rsid w:val="00527C5A"/>
    <w:rsid w:val="00530E6C"/>
    <w:rsid w:val="0053215C"/>
    <w:rsid w:val="00532A1D"/>
    <w:rsid w:val="005353D9"/>
    <w:rsid w:val="005375D3"/>
    <w:rsid w:val="0054001D"/>
    <w:rsid w:val="005468CB"/>
    <w:rsid w:val="00546E0D"/>
    <w:rsid w:val="00550B51"/>
    <w:rsid w:val="00551221"/>
    <w:rsid w:val="0055176B"/>
    <w:rsid w:val="0055208E"/>
    <w:rsid w:val="00553183"/>
    <w:rsid w:val="00560013"/>
    <w:rsid w:val="00563EAB"/>
    <w:rsid w:val="00564C4F"/>
    <w:rsid w:val="00564CC0"/>
    <w:rsid w:val="0056511C"/>
    <w:rsid w:val="00567526"/>
    <w:rsid w:val="0056775D"/>
    <w:rsid w:val="00570079"/>
    <w:rsid w:val="005701DD"/>
    <w:rsid w:val="005709B4"/>
    <w:rsid w:val="00571BAA"/>
    <w:rsid w:val="005732FB"/>
    <w:rsid w:val="00575793"/>
    <w:rsid w:val="00575CC8"/>
    <w:rsid w:val="0057680E"/>
    <w:rsid w:val="005774BD"/>
    <w:rsid w:val="00581E0A"/>
    <w:rsid w:val="00581EA2"/>
    <w:rsid w:val="00581F1F"/>
    <w:rsid w:val="0058221B"/>
    <w:rsid w:val="005828DA"/>
    <w:rsid w:val="00582D19"/>
    <w:rsid w:val="00583E6F"/>
    <w:rsid w:val="00584C0D"/>
    <w:rsid w:val="00585B11"/>
    <w:rsid w:val="00586022"/>
    <w:rsid w:val="00586F40"/>
    <w:rsid w:val="00591656"/>
    <w:rsid w:val="00592661"/>
    <w:rsid w:val="00592B59"/>
    <w:rsid w:val="0059461A"/>
    <w:rsid w:val="00595935"/>
    <w:rsid w:val="00595B2C"/>
    <w:rsid w:val="00595DD5"/>
    <w:rsid w:val="00595EA9"/>
    <w:rsid w:val="00597E58"/>
    <w:rsid w:val="005A03CD"/>
    <w:rsid w:val="005A17EB"/>
    <w:rsid w:val="005A2A3D"/>
    <w:rsid w:val="005B1748"/>
    <w:rsid w:val="005B1A04"/>
    <w:rsid w:val="005B2711"/>
    <w:rsid w:val="005B2EA6"/>
    <w:rsid w:val="005B37E3"/>
    <w:rsid w:val="005B41A2"/>
    <w:rsid w:val="005B555E"/>
    <w:rsid w:val="005B5754"/>
    <w:rsid w:val="005B59D9"/>
    <w:rsid w:val="005B7663"/>
    <w:rsid w:val="005C0BE7"/>
    <w:rsid w:val="005C0D60"/>
    <w:rsid w:val="005C1B41"/>
    <w:rsid w:val="005C3F1C"/>
    <w:rsid w:val="005C5A55"/>
    <w:rsid w:val="005C68C1"/>
    <w:rsid w:val="005D0D55"/>
    <w:rsid w:val="005D0F40"/>
    <w:rsid w:val="005D34E7"/>
    <w:rsid w:val="005D3EE5"/>
    <w:rsid w:val="005D481F"/>
    <w:rsid w:val="005D5DAE"/>
    <w:rsid w:val="005D7011"/>
    <w:rsid w:val="005D7183"/>
    <w:rsid w:val="005E0B96"/>
    <w:rsid w:val="005E1431"/>
    <w:rsid w:val="005E19FE"/>
    <w:rsid w:val="005E1CC0"/>
    <w:rsid w:val="005E2782"/>
    <w:rsid w:val="005E27DA"/>
    <w:rsid w:val="005E3B76"/>
    <w:rsid w:val="005E44EC"/>
    <w:rsid w:val="005E4923"/>
    <w:rsid w:val="005E5145"/>
    <w:rsid w:val="005E5964"/>
    <w:rsid w:val="005E59A0"/>
    <w:rsid w:val="005E5D29"/>
    <w:rsid w:val="005E5F0F"/>
    <w:rsid w:val="005E6E3E"/>
    <w:rsid w:val="005E795B"/>
    <w:rsid w:val="005F0808"/>
    <w:rsid w:val="005F475F"/>
    <w:rsid w:val="005F5157"/>
    <w:rsid w:val="005F5E40"/>
    <w:rsid w:val="005F66C6"/>
    <w:rsid w:val="005F6729"/>
    <w:rsid w:val="0060018F"/>
    <w:rsid w:val="00601297"/>
    <w:rsid w:val="00601353"/>
    <w:rsid w:val="006026DF"/>
    <w:rsid w:val="00602C35"/>
    <w:rsid w:val="00603E33"/>
    <w:rsid w:val="00605276"/>
    <w:rsid w:val="00606075"/>
    <w:rsid w:val="00606525"/>
    <w:rsid w:val="00607BE6"/>
    <w:rsid w:val="00607F25"/>
    <w:rsid w:val="0061012A"/>
    <w:rsid w:val="00611F96"/>
    <w:rsid w:val="00612EA9"/>
    <w:rsid w:val="006156C6"/>
    <w:rsid w:val="00617B7E"/>
    <w:rsid w:val="00620838"/>
    <w:rsid w:val="0062103B"/>
    <w:rsid w:val="00621888"/>
    <w:rsid w:val="0062203A"/>
    <w:rsid w:val="006229FC"/>
    <w:rsid w:val="00624271"/>
    <w:rsid w:val="006251AE"/>
    <w:rsid w:val="0062575A"/>
    <w:rsid w:val="00625B08"/>
    <w:rsid w:val="00630570"/>
    <w:rsid w:val="006307AF"/>
    <w:rsid w:val="006307F5"/>
    <w:rsid w:val="00630A13"/>
    <w:rsid w:val="00630C11"/>
    <w:rsid w:val="006311AC"/>
    <w:rsid w:val="006335A1"/>
    <w:rsid w:val="00635F42"/>
    <w:rsid w:val="006366D5"/>
    <w:rsid w:val="00636ACC"/>
    <w:rsid w:val="006416BF"/>
    <w:rsid w:val="00641D2B"/>
    <w:rsid w:val="006452F7"/>
    <w:rsid w:val="00645A36"/>
    <w:rsid w:val="00646BA8"/>
    <w:rsid w:val="00650153"/>
    <w:rsid w:val="006501AF"/>
    <w:rsid w:val="006533F4"/>
    <w:rsid w:val="00653B90"/>
    <w:rsid w:val="00654A5F"/>
    <w:rsid w:val="00655F21"/>
    <w:rsid w:val="00656948"/>
    <w:rsid w:val="006570B4"/>
    <w:rsid w:val="0066048A"/>
    <w:rsid w:val="0066095E"/>
    <w:rsid w:val="00661593"/>
    <w:rsid w:val="006621A3"/>
    <w:rsid w:val="006643D2"/>
    <w:rsid w:val="00665FE6"/>
    <w:rsid w:val="00666CF6"/>
    <w:rsid w:val="00666F9C"/>
    <w:rsid w:val="006719DF"/>
    <w:rsid w:val="00674553"/>
    <w:rsid w:val="00674891"/>
    <w:rsid w:val="006758AE"/>
    <w:rsid w:val="00676412"/>
    <w:rsid w:val="00676B70"/>
    <w:rsid w:val="00680812"/>
    <w:rsid w:val="00680C4F"/>
    <w:rsid w:val="006846CD"/>
    <w:rsid w:val="00684962"/>
    <w:rsid w:val="00685538"/>
    <w:rsid w:val="00690006"/>
    <w:rsid w:val="00691C7E"/>
    <w:rsid w:val="00693418"/>
    <w:rsid w:val="006948B9"/>
    <w:rsid w:val="00696951"/>
    <w:rsid w:val="0069708A"/>
    <w:rsid w:val="0069728B"/>
    <w:rsid w:val="006A01A3"/>
    <w:rsid w:val="006A1B2F"/>
    <w:rsid w:val="006A2651"/>
    <w:rsid w:val="006A2C99"/>
    <w:rsid w:val="006A4466"/>
    <w:rsid w:val="006A450B"/>
    <w:rsid w:val="006A5915"/>
    <w:rsid w:val="006A7C17"/>
    <w:rsid w:val="006B194F"/>
    <w:rsid w:val="006B1C22"/>
    <w:rsid w:val="006B51C6"/>
    <w:rsid w:val="006B53C3"/>
    <w:rsid w:val="006B7126"/>
    <w:rsid w:val="006B72BE"/>
    <w:rsid w:val="006B74CB"/>
    <w:rsid w:val="006C0B64"/>
    <w:rsid w:val="006C2091"/>
    <w:rsid w:val="006C2307"/>
    <w:rsid w:val="006C34BB"/>
    <w:rsid w:val="006C440C"/>
    <w:rsid w:val="006C4F9A"/>
    <w:rsid w:val="006C580D"/>
    <w:rsid w:val="006C7981"/>
    <w:rsid w:val="006C7DC8"/>
    <w:rsid w:val="006D0E90"/>
    <w:rsid w:val="006D16A0"/>
    <w:rsid w:val="006D1D1B"/>
    <w:rsid w:val="006D2D43"/>
    <w:rsid w:val="006D3353"/>
    <w:rsid w:val="006D3D64"/>
    <w:rsid w:val="006D4DFA"/>
    <w:rsid w:val="006D4ECA"/>
    <w:rsid w:val="006D54FF"/>
    <w:rsid w:val="006D5605"/>
    <w:rsid w:val="006D5C04"/>
    <w:rsid w:val="006D5C63"/>
    <w:rsid w:val="006D662C"/>
    <w:rsid w:val="006E0959"/>
    <w:rsid w:val="006E1601"/>
    <w:rsid w:val="006E1C4A"/>
    <w:rsid w:val="006E1D01"/>
    <w:rsid w:val="006E343E"/>
    <w:rsid w:val="006E39EC"/>
    <w:rsid w:val="006E3B97"/>
    <w:rsid w:val="006E3D1A"/>
    <w:rsid w:val="006E577D"/>
    <w:rsid w:val="006F0089"/>
    <w:rsid w:val="006F0678"/>
    <w:rsid w:val="006F1CBF"/>
    <w:rsid w:val="006F4EAE"/>
    <w:rsid w:val="006F5275"/>
    <w:rsid w:val="006F544E"/>
    <w:rsid w:val="006F5E23"/>
    <w:rsid w:val="006F6296"/>
    <w:rsid w:val="00700004"/>
    <w:rsid w:val="0070086D"/>
    <w:rsid w:val="007024BD"/>
    <w:rsid w:val="00702792"/>
    <w:rsid w:val="00703D0C"/>
    <w:rsid w:val="00704029"/>
    <w:rsid w:val="00705D1B"/>
    <w:rsid w:val="0070682F"/>
    <w:rsid w:val="00706B69"/>
    <w:rsid w:val="007071DE"/>
    <w:rsid w:val="00714711"/>
    <w:rsid w:val="007156F6"/>
    <w:rsid w:val="00717E80"/>
    <w:rsid w:val="007206E8"/>
    <w:rsid w:val="00722A8C"/>
    <w:rsid w:val="00723B73"/>
    <w:rsid w:val="0072514C"/>
    <w:rsid w:val="0072526C"/>
    <w:rsid w:val="00725495"/>
    <w:rsid w:val="00725C52"/>
    <w:rsid w:val="00725D27"/>
    <w:rsid w:val="00726246"/>
    <w:rsid w:val="00727762"/>
    <w:rsid w:val="00730DD7"/>
    <w:rsid w:val="0073352D"/>
    <w:rsid w:val="007336DC"/>
    <w:rsid w:val="007341B5"/>
    <w:rsid w:val="00734D30"/>
    <w:rsid w:val="00736155"/>
    <w:rsid w:val="007379B0"/>
    <w:rsid w:val="007403C7"/>
    <w:rsid w:val="007419FA"/>
    <w:rsid w:val="007427C8"/>
    <w:rsid w:val="00743933"/>
    <w:rsid w:val="007446B8"/>
    <w:rsid w:val="00745A29"/>
    <w:rsid w:val="00745A70"/>
    <w:rsid w:val="00746971"/>
    <w:rsid w:val="0074740F"/>
    <w:rsid w:val="00747E68"/>
    <w:rsid w:val="00750777"/>
    <w:rsid w:val="00751985"/>
    <w:rsid w:val="00752845"/>
    <w:rsid w:val="0075352F"/>
    <w:rsid w:val="007537A8"/>
    <w:rsid w:val="007550CD"/>
    <w:rsid w:val="007556D1"/>
    <w:rsid w:val="00755DA9"/>
    <w:rsid w:val="00756EAC"/>
    <w:rsid w:val="00756F09"/>
    <w:rsid w:val="0075756D"/>
    <w:rsid w:val="0075795C"/>
    <w:rsid w:val="00761C7E"/>
    <w:rsid w:val="00761C91"/>
    <w:rsid w:val="00764A88"/>
    <w:rsid w:val="00764E16"/>
    <w:rsid w:val="00765E50"/>
    <w:rsid w:val="00770B55"/>
    <w:rsid w:val="00770BA5"/>
    <w:rsid w:val="007718F7"/>
    <w:rsid w:val="00771E34"/>
    <w:rsid w:val="00773397"/>
    <w:rsid w:val="00773812"/>
    <w:rsid w:val="00774C20"/>
    <w:rsid w:val="007754E3"/>
    <w:rsid w:val="00775C71"/>
    <w:rsid w:val="007771A1"/>
    <w:rsid w:val="007807BC"/>
    <w:rsid w:val="00782E80"/>
    <w:rsid w:val="00784767"/>
    <w:rsid w:val="00784A45"/>
    <w:rsid w:val="00784D07"/>
    <w:rsid w:val="00787C24"/>
    <w:rsid w:val="00787F7F"/>
    <w:rsid w:val="0079080B"/>
    <w:rsid w:val="00791945"/>
    <w:rsid w:val="00791A74"/>
    <w:rsid w:val="0079240E"/>
    <w:rsid w:val="007955ED"/>
    <w:rsid w:val="00795CAD"/>
    <w:rsid w:val="007968E4"/>
    <w:rsid w:val="00796B58"/>
    <w:rsid w:val="00797E8F"/>
    <w:rsid w:val="007A0124"/>
    <w:rsid w:val="007A18C6"/>
    <w:rsid w:val="007A1B2E"/>
    <w:rsid w:val="007A3417"/>
    <w:rsid w:val="007A4078"/>
    <w:rsid w:val="007A4FA9"/>
    <w:rsid w:val="007A5774"/>
    <w:rsid w:val="007A5786"/>
    <w:rsid w:val="007A6C27"/>
    <w:rsid w:val="007A6F89"/>
    <w:rsid w:val="007B060E"/>
    <w:rsid w:val="007B1AB5"/>
    <w:rsid w:val="007B254E"/>
    <w:rsid w:val="007B31DC"/>
    <w:rsid w:val="007B3CFD"/>
    <w:rsid w:val="007B3EB4"/>
    <w:rsid w:val="007B561B"/>
    <w:rsid w:val="007B7822"/>
    <w:rsid w:val="007C0BF3"/>
    <w:rsid w:val="007C2A3A"/>
    <w:rsid w:val="007C3251"/>
    <w:rsid w:val="007C32C3"/>
    <w:rsid w:val="007C3AFB"/>
    <w:rsid w:val="007C4463"/>
    <w:rsid w:val="007C5B39"/>
    <w:rsid w:val="007D0076"/>
    <w:rsid w:val="007D1194"/>
    <w:rsid w:val="007D4A31"/>
    <w:rsid w:val="007D4D7F"/>
    <w:rsid w:val="007D5EAD"/>
    <w:rsid w:val="007E0C6B"/>
    <w:rsid w:val="007E220D"/>
    <w:rsid w:val="007E36EE"/>
    <w:rsid w:val="007E5E7D"/>
    <w:rsid w:val="007E6FAE"/>
    <w:rsid w:val="007F24A9"/>
    <w:rsid w:val="007F272A"/>
    <w:rsid w:val="007F2ED4"/>
    <w:rsid w:val="007F3016"/>
    <w:rsid w:val="007F3299"/>
    <w:rsid w:val="007F4811"/>
    <w:rsid w:val="007F495F"/>
    <w:rsid w:val="007F4C17"/>
    <w:rsid w:val="007F501E"/>
    <w:rsid w:val="007F5B7C"/>
    <w:rsid w:val="007F7A5E"/>
    <w:rsid w:val="00801400"/>
    <w:rsid w:val="00801557"/>
    <w:rsid w:val="00801BB9"/>
    <w:rsid w:val="00802066"/>
    <w:rsid w:val="00803952"/>
    <w:rsid w:val="00803AE2"/>
    <w:rsid w:val="0080423D"/>
    <w:rsid w:val="00804A30"/>
    <w:rsid w:val="00804B85"/>
    <w:rsid w:val="008078D2"/>
    <w:rsid w:val="00807C6F"/>
    <w:rsid w:val="00810A03"/>
    <w:rsid w:val="008112B4"/>
    <w:rsid w:val="00812665"/>
    <w:rsid w:val="00813FF6"/>
    <w:rsid w:val="00816219"/>
    <w:rsid w:val="00816CDF"/>
    <w:rsid w:val="00816FBA"/>
    <w:rsid w:val="00817467"/>
    <w:rsid w:val="0081759C"/>
    <w:rsid w:val="00820092"/>
    <w:rsid w:val="008207EE"/>
    <w:rsid w:val="00820A30"/>
    <w:rsid w:val="00821088"/>
    <w:rsid w:val="00823400"/>
    <w:rsid w:val="008259B6"/>
    <w:rsid w:val="00826423"/>
    <w:rsid w:val="0082693C"/>
    <w:rsid w:val="00826C42"/>
    <w:rsid w:val="0082781B"/>
    <w:rsid w:val="00827F71"/>
    <w:rsid w:val="00832825"/>
    <w:rsid w:val="008341B9"/>
    <w:rsid w:val="0083502C"/>
    <w:rsid w:val="00835E56"/>
    <w:rsid w:val="00837EB3"/>
    <w:rsid w:val="00840574"/>
    <w:rsid w:val="00840B6E"/>
    <w:rsid w:val="00840E0F"/>
    <w:rsid w:val="00841C34"/>
    <w:rsid w:val="00841C61"/>
    <w:rsid w:val="008448ED"/>
    <w:rsid w:val="00846A86"/>
    <w:rsid w:val="00846EEE"/>
    <w:rsid w:val="0085227E"/>
    <w:rsid w:val="00854E35"/>
    <w:rsid w:val="00856338"/>
    <w:rsid w:val="00857871"/>
    <w:rsid w:val="008600A6"/>
    <w:rsid w:val="0086590E"/>
    <w:rsid w:val="0086673A"/>
    <w:rsid w:val="008678A4"/>
    <w:rsid w:val="00872992"/>
    <w:rsid w:val="00872E19"/>
    <w:rsid w:val="0087333C"/>
    <w:rsid w:val="008739C4"/>
    <w:rsid w:val="008747C1"/>
    <w:rsid w:val="00876E84"/>
    <w:rsid w:val="00880784"/>
    <w:rsid w:val="008822DE"/>
    <w:rsid w:val="00890578"/>
    <w:rsid w:val="00893E59"/>
    <w:rsid w:val="008940B3"/>
    <w:rsid w:val="008A16EA"/>
    <w:rsid w:val="008A2368"/>
    <w:rsid w:val="008A24F4"/>
    <w:rsid w:val="008A2BC1"/>
    <w:rsid w:val="008A46E9"/>
    <w:rsid w:val="008B0184"/>
    <w:rsid w:val="008B0274"/>
    <w:rsid w:val="008B0B91"/>
    <w:rsid w:val="008B19F5"/>
    <w:rsid w:val="008B1F1E"/>
    <w:rsid w:val="008B2407"/>
    <w:rsid w:val="008B3DCA"/>
    <w:rsid w:val="008B3E14"/>
    <w:rsid w:val="008B4DEC"/>
    <w:rsid w:val="008B4EBD"/>
    <w:rsid w:val="008B590F"/>
    <w:rsid w:val="008C1024"/>
    <w:rsid w:val="008C2243"/>
    <w:rsid w:val="008C2368"/>
    <w:rsid w:val="008C2424"/>
    <w:rsid w:val="008C3744"/>
    <w:rsid w:val="008C3AC5"/>
    <w:rsid w:val="008C4E67"/>
    <w:rsid w:val="008C7F1D"/>
    <w:rsid w:val="008D16CB"/>
    <w:rsid w:val="008D2533"/>
    <w:rsid w:val="008D31DF"/>
    <w:rsid w:val="008D42F7"/>
    <w:rsid w:val="008D45EC"/>
    <w:rsid w:val="008D48B2"/>
    <w:rsid w:val="008D63CD"/>
    <w:rsid w:val="008D6B90"/>
    <w:rsid w:val="008D76EE"/>
    <w:rsid w:val="008D7C6E"/>
    <w:rsid w:val="008E0A4E"/>
    <w:rsid w:val="008E0B4A"/>
    <w:rsid w:val="008E33CC"/>
    <w:rsid w:val="008E79B7"/>
    <w:rsid w:val="008F0F5F"/>
    <w:rsid w:val="008F10D5"/>
    <w:rsid w:val="008F3F02"/>
    <w:rsid w:val="008F4742"/>
    <w:rsid w:val="008F4F16"/>
    <w:rsid w:val="008F75BE"/>
    <w:rsid w:val="008F76D7"/>
    <w:rsid w:val="009028A7"/>
    <w:rsid w:val="00902F7C"/>
    <w:rsid w:val="00904C2D"/>
    <w:rsid w:val="009076A1"/>
    <w:rsid w:val="009076CA"/>
    <w:rsid w:val="0090773A"/>
    <w:rsid w:val="009112D2"/>
    <w:rsid w:val="00911F38"/>
    <w:rsid w:val="00912569"/>
    <w:rsid w:val="00913BA3"/>
    <w:rsid w:val="009179DE"/>
    <w:rsid w:val="00920077"/>
    <w:rsid w:val="0092064A"/>
    <w:rsid w:val="00921A5C"/>
    <w:rsid w:val="00923AF1"/>
    <w:rsid w:val="0092479D"/>
    <w:rsid w:val="00924D40"/>
    <w:rsid w:val="00926B21"/>
    <w:rsid w:val="009304AC"/>
    <w:rsid w:val="00930953"/>
    <w:rsid w:val="0093136F"/>
    <w:rsid w:val="00932A5B"/>
    <w:rsid w:val="009343B0"/>
    <w:rsid w:val="0093492C"/>
    <w:rsid w:val="00934EF5"/>
    <w:rsid w:val="00935004"/>
    <w:rsid w:val="00935CE0"/>
    <w:rsid w:val="00936562"/>
    <w:rsid w:val="00936C5C"/>
    <w:rsid w:val="00936FBB"/>
    <w:rsid w:val="00937E77"/>
    <w:rsid w:val="0094050E"/>
    <w:rsid w:val="00940A22"/>
    <w:rsid w:val="00940A6A"/>
    <w:rsid w:val="009412AD"/>
    <w:rsid w:val="009435FB"/>
    <w:rsid w:val="00944ADB"/>
    <w:rsid w:val="00945335"/>
    <w:rsid w:val="00947CFA"/>
    <w:rsid w:val="009506CE"/>
    <w:rsid w:val="00951268"/>
    <w:rsid w:val="009517A9"/>
    <w:rsid w:val="00951D05"/>
    <w:rsid w:val="00953171"/>
    <w:rsid w:val="00953FC8"/>
    <w:rsid w:val="00954D2F"/>
    <w:rsid w:val="009551AE"/>
    <w:rsid w:val="009551DF"/>
    <w:rsid w:val="009554D8"/>
    <w:rsid w:val="00961DB4"/>
    <w:rsid w:val="00961F6B"/>
    <w:rsid w:val="0096327D"/>
    <w:rsid w:val="009638E4"/>
    <w:rsid w:val="009656A6"/>
    <w:rsid w:val="009671FA"/>
    <w:rsid w:val="00967FD9"/>
    <w:rsid w:val="00970258"/>
    <w:rsid w:val="00970B0D"/>
    <w:rsid w:val="009718BC"/>
    <w:rsid w:val="00973A1C"/>
    <w:rsid w:val="00973F17"/>
    <w:rsid w:val="0097649B"/>
    <w:rsid w:val="00983173"/>
    <w:rsid w:val="00984101"/>
    <w:rsid w:val="009842FE"/>
    <w:rsid w:val="00985FF6"/>
    <w:rsid w:val="009869B5"/>
    <w:rsid w:val="009933DD"/>
    <w:rsid w:val="00994056"/>
    <w:rsid w:val="00994D4A"/>
    <w:rsid w:val="009962AB"/>
    <w:rsid w:val="00996892"/>
    <w:rsid w:val="00997F5B"/>
    <w:rsid w:val="009A0A61"/>
    <w:rsid w:val="009A0B80"/>
    <w:rsid w:val="009A0F4E"/>
    <w:rsid w:val="009A13CF"/>
    <w:rsid w:val="009A17FA"/>
    <w:rsid w:val="009A1EF8"/>
    <w:rsid w:val="009A233C"/>
    <w:rsid w:val="009A5842"/>
    <w:rsid w:val="009A6147"/>
    <w:rsid w:val="009A6441"/>
    <w:rsid w:val="009A73E6"/>
    <w:rsid w:val="009A74DF"/>
    <w:rsid w:val="009A7AC8"/>
    <w:rsid w:val="009B1FE0"/>
    <w:rsid w:val="009B2416"/>
    <w:rsid w:val="009B325E"/>
    <w:rsid w:val="009B344F"/>
    <w:rsid w:val="009B38D8"/>
    <w:rsid w:val="009B45F1"/>
    <w:rsid w:val="009B4905"/>
    <w:rsid w:val="009B4D2E"/>
    <w:rsid w:val="009B7B36"/>
    <w:rsid w:val="009C0599"/>
    <w:rsid w:val="009C0DA1"/>
    <w:rsid w:val="009C1515"/>
    <w:rsid w:val="009C2017"/>
    <w:rsid w:val="009C2DFB"/>
    <w:rsid w:val="009C312F"/>
    <w:rsid w:val="009C4391"/>
    <w:rsid w:val="009C4B23"/>
    <w:rsid w:val="009C60A0"/>
    <w:rsid w:val="009C7229"/>
    <w:rsid w:val="009C7EBD"/>
    <w:rsid w:val="009D16E1"/>
    <w:rsid w:val="009D2C59"/>
    <w:rsid w:val="009D3BB0"/>
    <w:rsid w:val="009D56E4"/>
    <w:rsid w:val="009D65F5"/>
    <w:rsid w:val="009E4C44"/>
    <w:rsid w:val="009E64B3"/>
    <w:rsid w:val="009E696A"/>
    <w:rsid w:val="009E72F0"/>
    <w:rsid w:val="009E7650"/>
    <w:rsid w:val="009E7C81"/>
    <w:rsid w:val="009E7E61"/>
    <w:rsid w:val="009F0453"/>
    <w:rsid w:val="009F19CC"/>
    <w:rsid w:val="009F225C"/>
    <w:rsid w:val="009F2534"/>
    <w:rsid w:val="009F304D"/>
    <w:rsid w:val="009F3CD9"/>
    <w:rsid w:val="009F3EDB"/>
    <w:rsid w:val="009F4A70"/>
    <w:rsid w:val="009F6096"/>
    <w:rsid w:val="009F7211"/>
    <w:rsid w:val="00A00754"/>
    <w:rsid w:val="00A00917"/>
    <w:rsid w:val="00A00D00"/>
    <w:rsid w:val="00A01FB4"/>
    <w:rsid w:val="00A024D4"/>
    <w:rsid w:val="00A0277D"/>
    <w:rsid w:val="00A03D44"/>
    <w:rsid w:val="00A0443F"/>
    <w:rsid w:val="00A06BDF"/>
    <w:rsid w:val="00A123DE"/>
    <w:rsid w:val="00A12F9E"/>
    <w:rsid w:val="00A14049"/>
    <w:rsid w:val="00A1418F"/>
    <w:rsid w:val="00A15CF8"/>
    <w:rsid w:val="00A2047A"/>
    <w:rsid w:val="00A20B0A"/>
    <w:rsid w:val="00A24E84"/>
    <w:rsid w:val="00A30C25"/>
    <w:rsid w:val="00A31048"/>
    <w:rsid w:val="00A336F5"/>
    <w:rsid w:val="00A34063"/>
    <w:rsid w:val="00A35375"/>
    <w:rsid w:val="00A36AE7"/>
    <w:rsid w:val="00A3749D"/>
    <w:rsid w:val="00A406A1"/>
    <w:rsid w:val="00A428BA"/>
    <w:rsid w:val="00A44FAF"/>
    <w:rsid w:val="00A47221"/>
    <w:rsid w:val="00A47479"/>
    <w:rsid w:val="00A47C4E"/>
    <w:rsid w:val="00A47D4E"/>
    <w:rsid w:val="00A47EE6"/>
    <w:rsid w:val="00A5135A"/>
    <w:rsid w:val="00A526B4"/>
    <w:rsid w:val="00A52E5B"/>
    <w:rsid w:val="00A53872"/>
    <w:rsid w:val="00A5414B"/>
    <w:rsid w:val="00A5444D"/>
    <w:rsid w:val="00A60243"/>
    <w:rsid w:val="00A6200B"/>
    <w:rsid w:val="00A63929"/>
    <w:rsid w:val="00A65112"/>
    <w:rsid w:val="00A66FA8"/>
    <w:rsid w:val="00A67425"/>
    <w:rsid w:val="00A706B9"/>
    <w:rsid w:val="00A70E77"/>
    <w:rsid w:val="00A710BD"/>
    <w:rsid w:val="00A719A1"/>
    <w:rsid w:val="00A72165"/>
    <w:rsid w:val="00A72B3B"/>
    <w:rsid w:val="00A74660"/>
    <w:rsid w:val="00A74B5F"/>
    <w:rsid w:val="00A75F65"/>
    <w:rsid w:val="00A767E6"/>
    <w:rsid w:val="00A77619"/>
    <w:rsid w:val="00A77A0A"/>
    <w:rsid w:val="00A80106"/>
    <w:rsid w:val="00A8040F"/>
    <w:rsid w:val="00A82535"/>
    <w:rsid w:val="00A82903"/>
    <w:rsid w:val="00A83D02"/>
    <w:rsid w:val="00A83F46"/>
    <w:rsid w:val="00A8589F"/>
    <w:rsid w:val="00A868AD"/>
    <w:rsid w:val="00A86B13"/>
    <w:rsid w:val="00A87446"/>
    <w:rsid w:val="00A907AA"/>
    <w:rsid w:val="00A90D64"/>
    <w:rsid w:val="00A91625"/>
    <w:rsid w:val="00A94DD8"/>
    <w:rsid w:val="00A970FD"/>
    <w:rsid w:val="00AA4896"/>
    <w:rsid w:val="00AA5256"/>
    <w:rsid w:val="00AA69A5"/>
    <w:rsid w:val="00AA69FA"/>
    <w:rsid w:val="00AB0298"/>
    <w:rsid w:val="00AB0637"/>
    <w:rsid w:val="00AB0BD1"/>
    <w:rsid w:val="00AB11F6"/>
    <w:rsid w:val="00AB13B3"/>
    <w:rsid w:val="00AB4734"/>
    <w:rsid w:val="00AB6BED"/>
    <w:rsid w:val="00AB7645"/>
    <w:rsid w:val="00AC026F"/>
    <w:rsid w:val="00AC40C2"/>
    <w:rsid w:val="00AC420D"/>
    <w:rsid w:val="00AC4A64"/>
    <w:rsid w:val="00AC6836"/>
    <w:rsid w:val="00AC70B4"/>
    <w:rsid w:val="00AD2206"/>
    <w:rsid w:val="00AD2AA9"/>
    <w:rsid w:val="00AD2E73"/>
    <w:rsid w:val="00AD2EDA"/>
    <w:rsid w:val="00AD3107"/>
    <w:rsid w:val="00AD328F"/>
    <w:rsid w:val="00AD36BE"/>
    <w:rsid w:val="00AD38D7"/>
    <w:rsid w:val="00AD7162"/>
    <w:rsid w:val="00AD75A4"/>
    <w:rsid w:val="00AD7ADC"/>
    <w:rsid w:val="00AE0BD7"/>
    <w:rsid w:val="00AE3C11"/>
    <w:rsid w:val="00AE5214"/>
    <w:rsid w:val="00AF1423"/>
    <w:rsid w:val="00AF182D"/>
    <w:rsid w:val="00AF303A"/>
    <w:rsid w:val="00AF4885"/>
    <w:rsid w:val="00AF4922"/>
    <w:rsid w:val="00B00207"/>
    <w:rsid w:val="00B020B9"/>
    <w:rsid w:val="00B04B80"/>
    <w:rsid w:val="00B05408"/>
    <w:rsid w:val="00B10115"/>
    <w:rsid w:val="00B12451"/>
    <w:rsid w:val="00B1485A"/>
    <w:rsid w:val="00B14B24"/>
    <w:rsid w:val="00B1637B"/>
    <w:rsid w:val="00B170D5"/>
    <w:rsid w:val="00B200EE"/>
    <w:rsid w:val="00B20C93"/>
    <w:rsid w:val="00B20EAE"/>
    <w:rsid w:val="00B219C0"/>
    <w:rsid w:val="00B235F4"/>
    <w:rsid w:val="00B252CE"/>
    <w:rsid w:val="00B26009"/>
    <w:rsid w:val="00B301F1"/>
    <w:rsid w:val="00B31F23"/>
    <w:rsid w:val="00B31FF0"/>
    <w:rsid w:val="00B33619"/>
    <w:rsid w:val="00B37047"/>
    <w:rsid w:val="00B37CDF"/>
    <w:rsid w:val="00B40AAC"/>
    <w:rsid w:val="00B40F79"/>
    <w:rsid w:val="00B40FBF"/>
    <w:rsid w:val="00B41126"/>
    <w:rsid w:val="00B42971"/>
    <w:rsid w:val="00B43A49"/>
    <w:rsid w:val="00B44345"/>
    <w:rsid w:val="00B45F97"/>
    <w:rsid w:val="00B46FE2"/>
    <w:rsid w:val="00B477E9"/>
    <w:rsid w:val="00B47867"/>
    <w:rsid w:val="00B47FB7"/>
    <w:rsid w:val="00B51915"/>
    <w:rsid w:val="00B525AE"/>
    <w:rsid w:val="00B53AA8"/>
    <w:rsid w:val="00B55E00"/>
    <w:rsid w:val="00B56C3D"/>
    <w:rsid w:val="00B6193B"/>
    <w:rsid w:val="00B61CD5"/>
    <w:rsid w:val="00B6296E"/>
    <w:rsid w:val="00B654DF"/>
    <w:rsid w:val="00B67B63"/>
    <w:rsid w:val="00B7043E"/>
    <w:rsid w:val="00B71295"/>
    <w:rsid w:val="00B712C7"/>
    <w:rsid w:val="00B73166"/>
    <w:rsid w:val="00B751EB"/>
    <w:rsid w:val="00B76FBC"/>
    <w:rsid w:val="00B77C4E"/>
    <w:rsid w:val="00B8020C"/>
    <w:rsid w:val="00B82F6F"/>
    <w:rsid w:val="00B842B5"/>
    <w:rsid w:val="00B878BF"/>
    <w:rsid w:val="00B92608"/>
    <w:rsid w:val="00B92984"/>
    <w:rsid w:val="00B93476"/>
    <w:rsid w:val="00B934F2"/>
    <w:rsid w:val="00B938B5"/>
    <w:rsid w:val="00BA05C9"/>
    <w:rsid w:val="00BA1589"/>
    <w:rsid w:val="00BA2A8D"/>
    <w:rsid w:val="00BA5A73"/>
    <w:rsid w:val="00BA60BE"/>
    <w:rsid w:val="00BA650D"/>
    <w:rsid w:val="00BA7457"/>
    <w:rsid w:val="00BB09A6"/>
    <w:rsid w:val="00BB1547"/>
    <w:rsid w:val="00BB2F32"/>
    <w:rsid w:val="00BB3548"/>
    <w:rsid w:val="00BB465D"/>
    <w:rsid w:val="00BB62BC"/>
    <w:rsid w:val="00BB7045"/>
    <w:rsid w:val="00BB7F07"/>
    <w:rsid w:val="00BC28D8"/>
    <w:rsid w:val="00BC3057"/>
    <w:rsid w:val="00BC6924"/>
    <w:rsid w:val="00BC7196"/>
    <w:rsid w:val="00BC7A05"/>
    <w:rsid w:val="00BD1344"/>
    <w:rsid w:val="00BD3139"/>
    <w:rsid w:val="00BD34E8"/>
    <w:rsid w:val="00BD4AD4"/>
    <w:rsid w:val="00BD5BA4"/>
    <w:rsid w:val="00BD69E6"/>
    <w:rsid w:val="00BD7F9A"/>
    <w:rsid w:val="00BE0112"/>
    <w:rsid w:val="00BE0D4A"/>
    <w:rsid w:val="00BE0E8A"/>
    <w:rsid w:val="00BE1299"/>
    <w:rsid w:val="00BE12DC"/>
    <w:rsid w:val="00BE470E"/>
    <w:rsid w:val="00BE473D"/>
    <w:rsid w:val="00BE6086"/>
    <w:rsid w:val="00BE616C"/>
    <w:rsid w:val="00BE73AC"/>
    <w:rsid w:val="00BF1EA4"/>
    <w:rsid w:val="00BF31A6"/>
    <w:rsid w:val="00BF3301"/>
    <w:rsid w:val="00BF3570"/>
    <w:rsid w:val="00BF4715"/>
    <w:rsid w:val="00BF5761"/>
    <w:rsid w:val="00BF604F"/>
    <w:rsid w:val="00BF7F8D"/>
    <w:rsid w:val="00C004A3"/>
    <w:rsid w:val="00C00537"/>
    <w:rsid w:val="00C01BA6"/>
    <w:rsid w:val="00C02B05"/>
    <w:rsid w:val="00C0686F"/>
    <w:rsid w:val="00C13F79"/>
    <w:rsid w:val="00C150C9"/>
    <w:rsid w:val="00C15122"/>
    <w:rsid w:val="00C20705"/>
    <w:rsid w:val="00C239A8"/>
    <w:rsid w:val="00C249DF"/>
    <w:rsid w:val="00C2514D"/>
    <w:rsid w:val="00C269AE"/>
    <w:rsid w:val="00C30BF1"/>
    <w:rsid w:val="00C3333C"/>
    <w:rsid w:val="00C33F96"/>
    <w:rsid w:val="00C34804"/>
    <w:rsid w:val="00C34DDA"/>
    <w:rsid w:val="00C35D0C"/>
    <w:rsid w:val="00C36879"/>
    <w:rsid w:val="00C37F39"/>
    <w:rsid w:val="00C43E71"/>
    <w:rsid w:val="00C44992"/>
    <w:rsid w:val="00C45907"/>
    <w:rsid w:val="00C50E9B"/>
    <w:rsid w:val="00C52895"/>
    <w:rsid w:val="00C538FA"/>
    <w:rsid w:val="00C5663D"/>
    <w:rsid w:val="00C60691"/>
    <w:rsid w:val="00C6069D"/>
    <w:rsid w:val="00C614F4"/>
    <w:rsid w:val="00C61C21"/>
    <w:rsid w:val="00C62CA8"/>
    <w:rsid w:val="00C65383"/>
    <w:rsid w:val="00C66945"/>
    <w:rsid w:val="00C678D6"/>
    <w:rsid w:val="00C67E02"/>
    <w:rsid w:val="00C67E0C"/>
    <w:rsid w:val="00C70FB9"/>
    <w:rsid w:val="00C7183C"/>
    <w:rsid w:val="00C7290B"/>
    <w:rsid w:val="00C7466E"/>
    <w:rsid w:val="00C80606"/>
    <w:rsid w:val="00C80D93"/>
    <w:rsid w:val="00C82909"/>
    <w:rsid w:val="00C8689D"/>
    <w:rsid w:val="00C874FB"/>
    <w:rsid w:val="00C87570"/>
    <w:rsid w:val="00C877B1"/>
    <w:rsid w:val="00C87836"/>
    <w:rsid w:val="00C87A3F"/>
    <w:rsid w:val="00C90D0F"/>
    <w:rsid w:val="00C91D67"/>
    <w:rsid w:val="00C92112"/>
    <w:rsid w:val="00C92789"/>
    <w:rsid w:val="00C92EB7"/>
    <w:rsid w:val="00C96A63"/>
    <w:rsid w:val="00CA2A6C"/>
    <w:rsid w:val="00CA324C"/>
    <w:rsid w:val="00CA5752"/>
    <w:rsid w:val="00CA7894"/>
    <w:rsid w:val="00CB0756"/>
    <w:rsid w:val="00CB1BF5"/>
    <w:rsid w:val="00CB373B"/>
    <w:rsid w:val="00CB4024"/>
    <w:rsid w:val="00CB5DBF"/>
    <w:rsid w:val="00CB5EB2"/>
    <w:rsid w:val="00CB64A2"/>
    <w:rsid w:val="00CB6DC2"/>
    <w:rsid w:val="00CB6E5F"/>
    <w:rsid w:val="00CB7619"/>
    <w:rsid w:val="00CB7B47"/>
    <w:rsid w:val="00CB7FED"/>
    <w:rsid w:val="00CC005B"/>
    <w:rsid w:val="00CC28C8"/>
    <w:rsid w:val="00CC3579"/>
    <w:rsid w:val="00CC3D64"/>
    <w:rsid w:val="00CC40B4"/>
    <w:rsid w:val="00CC4126"/>
    <w:rsid w:val="00CC469F"/>
    <w:rsid w:val="00CC7599"/>
    <w:rsid w:val="00CC7A83"/>
    <w:rsid w:val="00CC7FE9"/>
    <w:rsid w:val="00CD1E7D"/>
    <w:rsid w:val="00CD42BD"/>
    <w:rsid w:val="00CD43E0"/>
    <w:rsid w:val="00CD4E55"/>
    <w:rsid w:val="00CE25CE"/>
    <w:rsid w:val="00CE385D"/>
    <w:rsid w:val="00CE4E7F"/>
    <w:rsid w:val="00CE681C"/>
    <w:rsid w:val="00CE6B2F"/>
    <w:rsid w:val="00CE6B4E"/>
    <w:rsid w:val="00CE7F4E"/>
    <w:rsid w:val="00CF0FAF"/>
    <w:rsid w:val="00CF1F7C"/>
    <w:rsid w:val="00CF28DE"/>
    <w:rsid w:val="00CF2D02"/>
    <w:rsid w:val="00CF305E"/>
    <w:rsid w:val="00CF561E"/>
    <w:rsid w:val="00CF62FF"/>
    <w:rsid w:val="00CF7F71"/>
    <w:rsid w:val="00D006D1"/>
    <w:rsid w:val="00D03372"/>
    <w:rsid w:val="00D0672A"/>
    <w:rsid w:val="00D0776C"/>
    <w:rsid w:val="00D11AF6"/>
    <w:rsid w:val="00D140C8"/>
    <w:rsid w:val="00D2051C"/>
    <w:rsid w:val="00D20983"/>
    <w:rsid w:val="00D2178E"/>
    <w:rsid w:val="00D26114"/>
    <w:rsid w:val="00D30FE1"/>
    <w:rsid w:val="00D31BD3"/>
    <w:rsid w:val="00D32B5A"/>
    <w:rsid w:val="00D34314"/>
    <w:rsid w:val="00D3644C"/>
    <w:rsid w:val="00D40972"/>
    <w:rsid w:val="00D41CE0"/>
    <w:rsid w:val="00D422C0"/>
    <w:rsid w:val="00D4278A"/>
    <w:rsid w:val="00D4364B"/>
    <w:rsid w:val="00D44C9C"/>
    <w:rsid w:val="00D44DB7"/>
    <w:rsid w:val="00D45ED2"/>
    <w:rsid w:val="00D52726"/>
    <w:rsid w:val="00D53C20"/>
    <w:rsid w:val="00D54AB3"/>
    <w:rsid w:val="00D55AD3"/>
    <w:rsid w:val="00D608AB"/>
    <w:rsid w:val="00D6197C"/>
    <w:rsid w:val="00D61EB3"/>
    <w:rsid w:val="00D63E3E"/>
    <w:rsid w:val="00D63FA2"/>
    <w:rsid w:val="00D6466E"/>
    <w:rsid w:val="00D6564E"/>
    <w:rsid w:val="00D659CC"/>
    <w:rsid w:val="00D66095"/>
    <w:rsid w:val="00D668A9"/>
    <w:rsid w:val="00D676B8"/>
    <w:rsid w:val="00D67A41"/>
    <w:rsid w:val="00D73405"/>
    <w:rsid w:val="00D74239"/>
    <w:rsid w:val="00D75E37"/>
    <w:rsid w:val="00D76D92"/>
    <w:rsid w:val="00D772AC"/>
    <w:rsid w:val="00D77664"/>
    <w:rsid w:val="00D809A6"/>
    <w:rsid w:val="00D8257F"/>
    <w:rsid w:val="00D83184"/>
    <w:rsid w:val="00D83493"/>
    <w:rsid w:val="00D8647E"/>
    <w:rsid w:val="00D87193"/>
    <w:rsid w:val="00D871DC"/>
    <w:rsid w:val="00D90122"/>
    <w:rsid w:val="00D9145F"/>
    <w:rsid w:val="00D917BE"/>
    <w:rsid w:val="00D91A0F"/>
    <w:rsid w:val="00D943DB"/>
    <w:rsid w:val="00D9574C"/>
    <w:rsid w:val="00D96974"/>
    <w:rsid w:val="00DA0FFD"/>
    <w:rsid w:val="00DA17EE"/>
    <w:rsid w:val="00DA3230"/>
    <w:rsid w:val="00DA331E"/>
    <w:rsid w:val="00DA3CDA"/>
    <w:rsid w:val="00DA54CE"/>
    <w:rsid w:val="00DA6304"/>
    <w:rsid w:val="00DA6EDF"/>
    <w:rsid w:val="00DB2F07"/>
    <w:rsid w:val="00DB470E"/>
    <w:rsid w:val="00DB4970"/>
    <w:rsid w:val="00DB5007"/>
    <w:rsid w:val="00DB591D"/>
    <w:rsid w:val="00DB6EBA"/>
    <w:rsid w:val="00DB74D3"/>
    <w:rsid w:val="00DC00BE"/>
    <w:rsid w:val="00DC04C7"/>
    <w:rsid w:val="00DC0C58"/>
    <w:rsid w:val="00DC3166"/>
    <w:rsid w:val="00DC4A9F"/>
    <w:rsid w:val="00DC670B"/>
    <w:rsid w:val="00DC678F"/>
    <w:rsid w:val="00DD2AD9"/>
    <w:rsid w:val="00DD3815"/>
    <w:rsid w:val="00DD75BB"/>
    <w:rsid w:val="00DD7DD2"/>
    <w:rsid w:val="00DD7EEA"/>
    <w:rsid w:val="00DE0CB2"/>
    <w:rsid w:val="00DE50C7"/>
    <w:rsid w:val="00DE5EDD"/>
    <w:rsid w:val="00DE6C9B"/>
    <w:rsid w:val="00DE73D0"/>
    <w:rsid w:val="00DE7DFD"/>
    <w:rsid w:val="00DF059B"/>
    <w:rsid w:val="00DF07C1"/>
    <w:rsid w:val="00DF0CDF"/>
    <w:rsid w:val="00DF0F74"/>
    <w:rsid w:val="00DF1EF3"/>
    <w:rsid w:val="00DF28D8"/>
    <w:rsid w:val="00DF3619"/>
    <w:rsid w:val="00DF374B"/>
    <w:rsid w:val="00DF4E78"/>
    <w:rsid w:val="00DF5526"/>
    <w:rsid w:val="00DF5529"/>
    <w:rsid w:val="00DF60C9"/>
    <w:rsid w:val="00DF6FC6"/>
    <w:rsid w:val="00E00C55"/>
    <w:rsid w:val="00E01305"/>
    <w:rsid w:val="00E0187F"/>
    <w:rsid w:val="00E03123"/>
    <w:rsid w:val="00E04CC4"/>
    <w:rsid w:val="00E102D3"/>
    <w:rsid w:val="00E10330"/>
    <w:rsid w:val="00E1049F"/>
    <w:rsid w:val="00E11E9C"/>
    <w:rsid w:val="00E1221C"/>
    <w:rsid w:val="00E12ACE"/>
    <w:rsid w:val="00E13447"/>
    <w:rsid w:val="00E14861"/>
    <w:rsid w:val="00E14C65"/>
    <w:rsid w:val="00E22478"/>
    <w:rsid w:val="00E231C3"/>
    <w:rsid w:val="00E241B0"/>
    <w:rsid w:val="00E26407"/>
    <w:rsid w:val="00E3122D"/>
    <w:rsid w:val="00E32E45"/>
    <w:rsid w:val="00E338C3"/>
    <w:rsid w:val="00E340DE"/>
    <w:rsid w:val="00E3492E"/>
    <w:rsid w:val="00E35F89"/>
    <w:rsid w:val="00E37DCF"/>
    <w:rsid w:val="00E41927"/>
    <w:rsid w:val="00E42493"/>
    <w:rsid w:val="00E42CD5"/>
    <w:rsid w:val="00E43188"/>
    <w:rsid w:val="00E462AC"/>
    <w:rsid w:val="00E4648E"/>
    <w:rsid w:val="00E46CFA"/>
    <w:rsid w:val="00E47922"/>
    <w:rsid w:val="00E52908"/>
    <w:rsid w:val="00E53779"/>
    <w:rsid w:val="00E53F10"/>
    <w:rsid w:val="00E54911"/>
    <w:rsid w:val="00E6101D"/>
    <w:rsid w:val="00E614B7"/>
    <w:rsid w:val="00E62DDF"/>
    <w:rsid w:val="00E63129"/>
    <w:rsid w:val="00E632D4"/>
    <w:rsid w:val="00E6342C"/>
    <w:rsid w:val="00E63701"/>
    <w:rsid w:val="00E650CA"/>
    <w:rsid w:val="00E66DA1"/>
    <w:rsid w:val="00E67A9C"/>
    <w:rsid w:val="00E72501"/>
    <w:rsid w:val="00E72CBF"/>
    <w:rsid w:val="00E73C7C"/>
    <w:rsid w:val="00E73F24"/>
    <w:rsid w:val="00E7624D"/>
    <w:rsid w:val="00E76394"/>
    <w:rsid w:val="00E76F00"/>
    <w:rsid w:val="00E77D3B"/>
    <w:rsid w:val="00E849AF"/>
    <w:rsid w:val="00E85124"/>
    <w:rsid w:val="00E854BB"/>
    <w:rsid w:val="00E879F7"/>
    <w:rsid w:val="00E902D2"/>
    <w:rsid w:val="00E903F7"/>
    <w:rsid w:val="00E91DAC"/>
    <w:rsid w:val="00E93782"/>
    <w:rsid w:val="00E95652"/>
    <w:rsid w:val="00E964DF"/>
    <w:rsid w:val="00E96B08"/>
    <w:rsid w:val="00E97C1B"/>
    <w:rsid w:val="00EA014B"/>
    <w:rsid w:val="00EA113E"/>
    <w:rsid w:val="00EA3A95"/>
    <w:rsid w:val="00EA3F17"/>
    <w:rsid w:val="00EA415B"/>
    <w:rsid w:val="00EA4EF6"/>
    <w:rsid w:val="00EA6628"/>
    <w:rsid w:val="00EA6E87"/>
    <w:rsid w:val="00EB0DEB"/>
    <w:rsid w:val="00EB10FC"/>
    <w:rsid w:val="00EB1919"/>
    <w:rsid w:val="00EB33FF"/>
    <w:rsid w:val="00EB3B03"/>
    <w:rsid w:val="00EB4FD1"/>
    <w:rsid w:val="00EB6B09"/>
    <w:rsid w:val="00EB6F22"/>
    <w:rsid w:val="00EB71D0"/>
    <w:rsid w:val="00EB787E"/>
    <w:rsid w:val="00EC16C4"/>
    <w:rsid w:val="00EC19E1"/>
    <w:rsid w:val="00EC35F1"/>
    <w:rsid w:val="00EC3876"/>
    <w:rsid w:val="00EC3BC8"/>
    <w:rsid w:val="00EC6A49"/>
    <w:rsid w:val="00EC73D7"/>
    <w:rsid w:val="00ED06EE"/>
    <w:rsid w:val="00ED2F85"/>
    <w:rsid w:val="00ED39A4"/>
    <w:rsid w:val="00ED3EEB"/>
    <w:rsid w:val="00ED3F74"/>
    <w:rsid w:val="00ED5140"/>
    <w:rsid w:val="00ED6E42"/>
    <w:rsid w:val="00EE155C"/>
    <w:rsid w:val="00EE33EE"/>
    <w:rsid w:val="00EE47E0"/>
    <w:rsid w:val="00EE4EB1"/>
    <w:rsid w:val="00EE5265"/>
    <w:rsid w:val="00EE6856"/>
    <w:rsid w:val="00EE6D43"/>
    <w:rsid w:val="00EF1523"/>
    <w:rsid w:val="00EF2228"/>
    <w:rsid w:val="00EF3EB8"/>
    <w:rsid w:val="00EF4D57"/>
    <w:rsid w:val="00EF500A"/>
    <w:rsid w:val="00EF54F2"/>
    <w:rsid w:val="00EF5A33"/>
    <w:rsid w:val="00EF5DA9"/>
    <w:rsid w:val="00EF6D1F"/>
    <w:rsid w:val="00EF7D04"/>
    <w:rsid w:val="00F01268"/>
    <w:rsid w:val="00F01DEF"/>
    <w:rsid w:val="00F0315B"/>
    <w:rsid w:val="00F0393D"/>
    <w:rsid w:val="00F03DE1"/>
    <w:rsid w:val="00F04ECE"/>
    <w:rsid w:val="00F07AA6"/>
    <w:rsid w:val="00F10717"/>
    <w:rsid w:val="00F10CA4"/>
    <w:rsid w:val="00F1188E"/>
    <w:rsid w:val="00F13015"/>
    <w:rsid w:val="00F13A16"/>
    <w:rsid w:val="00F15AAE"/>
    <w:rsid w:val="00F15B19"/>
    <w:rsid w:val="00F15C24"/>
    <w:rsid w:val="00F16FEB"/>
    <w:rsid w:val="00F1721F"/>
    <w:rsid w:val="00F21D0B"/>
    <w:rsid w:val="00F21DB6"/>
    <w:rsid w:val="00F23284"/>
    <w:rsid w:val="00F242C9"/>
    <w:rsid w:val="00F24FF8"/>
    <w:rsid w:val="00F25C66"/>
    <w:rsid w:val="00F25FC2"/>
    <w:rsid w:val="00F267B1"/>
    <w:rsid w:val="00F26819"/>
    <w:rsid w:val="00F26862"/>
    <w:rsid w:val="00F274FD"/>
    <w:rsid w:val="00F27A62"/>
    <w:rsid w:val="00F301E0"/>
    <w:rsid w:val="00F3090A"/>
    <w:rsid w:val="00F30B52"/>
    <w:rsid w:val="00F30B8E"/>
    <w:rsid w:val="00F31432"/>
    <w:rsid w:val="00F31D70"/>
    <w:rsid w:val="00F342B4"/>
    <w:rsid w:val="00F34A94"/>
    <w:rsid w:val="00F350CC"/>
    <w:rsid w:val="00F35C38"/>
    <w:rsid w:val="00F3697A"/>
    <w:rsid w:val="00F37029"/>
    <w:rsid w:val="00F41CA6"/>
    <w:rsid w:val="00F45A5A"/>
    <w:rsid w:val="00F52316"/>
    <w:rsid w:val="00F53D4C"/>
    <w:rsid w:val="00F54690"/>
    <w:rsid w:val="00F57507"/>
    <w:rsid w:val="00F620E7"/>
    <w:rsid w:val="00F62771"/>
    <w:rsid w:val="00F62BE0"/>
    <w:rsid w:val="00F63B78"/>
    <w:rsid w:val="00F63D88"/>
    <w:rsid w:val="00F6539A"/>
    <w:rsid w:val="00F657E3"/>
    <w:rsid w:val="00F65C83"/>
    <w:rsid w:val="00F65E94"/>
    <w:rsid w:val="00F66518"/>
    <w:rsid w:val="00F751AE"/>
    <w:rsid w:val="00F751CF"/>
    <w:rsid w:val="00F769FF"/>
    <w:rsid w:val="00F7770E"/>
    <w:rsid w:val="00F804DC"/>
    <w:rsid w:val="00F8190F"/>
    <w:rsid w:val="00F825F0"/>
    <w:rsid w:val="00F82CDC"/>
    <w:rsid w:val="00F8413C"/>
    <w:rsid w:val="00F85469"/>
    <w:rsid w:val="00F856A2"/>
    <w:rsid w:val="00F94259"/>
    <w:rsid w:val="00F9595A"/>
    <w:rsid w:val="00F96C92"/>
    <w:rsid w:val="00F979DA"/>
    <w:rsid w:val="00FA141D"/>
    <w:rsid w:val="00FA2B95"/>
    <w:rsid w:val="00FA4A10"/>
    <w:rsid w:val="00FA4C07"/>
    <w:rsid w:val="00FA5E4B"/>
    <w:rsid w:val="00FA6739"/>
    <w:rsid w:val="00FB2EAD"/>
    <w:rsid w:val="00FB3A29"/>
    <w:rsid w:val="00FB424B"/>
    <w:rsid w:val="00FB4789"/>
    <w:rsid w:val="00FB54DB"/>
    <w:rsid w:val="00FB79D6"/>
    <w:rsid w:val="00FB7A1A"/>
    <w:rsid w:val="00FB7D71"/>
    <w:rsid w:val="00FC07A6"/>
    <w:rsid w:val="00FC122F"/>
    <w:rsid w:val="00FC551D"/>
    <w:rsid w:val="00FC6A73"/>
    <w:rsid w:val="00FC6BA6"/>
    <w:rsid w:val="00FD04D6"/>
    <w:rsid w:val="00FD0AD3"/>
    <w:rsid w:val="00FD11DC"/>
    <w:rsid w:val="00FD13F7"/>
    <w:rsid w:val="00FD32EB"/>
    <w:rsid w:val="00FD3A50"/>
    <w:rsid w:val="00FD4E2C"/>
    <w:rsid w:val="00FD504C"/>
    <w:rsid w:val="00FD520E"/>
    <w:rsid w:val="00FD5991"/>
    <w:rsid w:val="00FD6618"/>
    <w:rsid w:val="00FD7358"/>
    <w:rsid w:val="00FD7B24"/>
    <w:rsid w:val="00FF10E2"/>
    <w:rsid w:val="00FF1F62"/>
    <w:rsid w:val="00FF2308"/>
    <w:rsid w:val="00FF2905"/>
    <w:rsid w:val="00FF494F"/>
    <w:rsid w:val="00FF6122"/>
    <w:rsid w:val="00FF7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Verdana" w:eastAsia="Times New Roman" w:hAnsi="Verdana" w:cs="Verdana"/>
        <w:lang w:val="en-IN" w:eastAsia="en-IN" w:bidi="te-I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51985"/>
    <w:pPr>
      <w:suppressAutoHyphens/>
    </w:pPr>
    <w:rPr>
      <w:rFonts w:cs="Times New Roman"/>
      <w:sz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3372"/>
    <w:pPr>
      <w:keepNext/>
      <w:tabs>
        <w:tab w:val="right" w:pos="10080"/>
      </w:tabs>
      <w:spacing w:line="220" w:lineRule="exact"/>
      <w:outlineLvl w:val="0"/>
    </w:pPr>
    <w:rPr>
      <w:i/>
      <w:sz w:val="20"/>
    </w:rPr>
  </w:style>
  <w:style w:type="paragraph" w:styleId="Heading2">
    <w:name w:val="heading 2"/>
    <w:basedOn w:val="Normal"/>
    <w:next w:val="Normal"/>
    <w:link w:val="Heading2Char"/>
    <w:qFormat/>
    <w:rsid w:val="00D03372"/>
    <w:pPr>
      <w:keepNext/>
      <w:tabs>
        <w:tab w:val="right" w:pos="10080"/>
      </w:tabs>
      <w:spacing w:line="220" w:lineRule="exact"/>
      <w:outlineLvl w:val="1"/>
    </w:pPr>
    <w:rPr>
      <w:b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D03372"/>
    <w:pPr>
      <w:keepNext/>
      <w:tabs>
        <w:tab w:val="right" w:pos="10080"/>
      </w:tabs>
      <w:spacing w:line="220" w:lineRule="exact"/>
      <w:outlineLvl w:val="2"/>
    </w:pPr>
    <w:rPr>
      <w:b/>
      <w:smallCaps/>
      <w:sz w:val="18"/>
    </w:rPr>
  </w:style>
  <w:style w:type="paragraph" w:styleId="Heading4">
    <w:name w:val="heading 4"/>
    <w:basedOn w:val="Normal"/>
    <w:next w:val="Normal"/>
    <w:link w:val="Heading4Char"/>
    <w:uiPriority w:val="9"/>
    <w:qFormat/>
    <w:rsid w:val="00D03372"/>
    <w:pPr>
      <w:keepNext/>
      <w:jc w:val="both"/>
      <w:outlineLvl w:val="3"/>
    </w:pPr>
    <w:rPr>
      <w:b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A1B2E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9">
    <w:name w:val="heading 9"/>
    <w:basedOn w:val="Normal"/>
    <w:next w:val="Normal"/>
    <w:link w:val="Heading9Char"/>
    <w:uiPriority w:val="9"/>
    <w:qFormat/>
    <w:rsid w:val="00D0337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6BA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6B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6B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6B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6BA"/>
    <w:rPr>
      <w:rFonts w:ascii="Cambria" w:eastAsia="Times New Roman" w:hAnsi="Cambria" w:cs="Times New Roman"/>
      <w:sz w:val="22"/>
      <w:szCs w:val="22"/>
    </w:rPr>
  </w:style>
  <w:style w:type="character" w:styleId="Hyperlink">
    <w:name w:val="Hyperlink"/>
    <w:basedOn w:val="DefaultParagraphFont"/>
    <w:uiPriority w:val="99"/>
    <w:rsid w:val="00D03372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03372"/>
    <w:rPr>
      <w:sz w:val="18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6BA"/>
    <w:rPr>
      <w:rFonts w:cs="Times New Roman"/>
      <w:sz w:val="24"/>
    </w:rPr>
  </w:style>
  <w:style w:type="paragraph" w:customStyle="1" w:styleId="TableContents">
    <w:name w:val="Table Contents"/>
    <w:basedOn w:val="BodyText"/>
    <w:rsid w:val="00D03372"/>
    <w:pPr>
      <w:suppressLineNumbers/>
    </w:pPr>
  </w:style>
  <w:style w:type="paragraph" w:styleId="Title">
    <w:name w:val="Title"/>
    <w:basedOn w:val="Normal"/>
    <w:next w:val="Subtitle"/>
    <w:link w:val="TitleChar"/>
    <w:uiPriority w:val="10"/>
    <w:qFormat/>
    <w:rsid w:val="00D03372"/>
    <w:pPr>
      <w:tabs>
        <w:tab w:val="right" w:pos="10080"/>
      </w:tabs>
      <w:spacing w:before="120" w:line="220" w:lineRule="exact"/>
      <w:jc w:val="center"/>
    </w:pPr>
    <w:rPr>
      <w:rFonts w:ascii="Arial" w:hAnsi="Arial"/>
      <w:b/>
      <w:sz w:val="28"/>
    </w:rPr>
  </w:style>
  <w:style w:type="character" w:customStyle="1" w:styleId="TitleChar">
    <w:name w:val="Title Char"/>
    <w:basedOn w:val="DefaultParagraphFont"/>
    <w:link w:val="Title"/>
    <w:uiPriority w:val="10"/>
    <w:rsid w:val="00D676BA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customStyle="1" w:styleId="WW-CommentText">
    <w:name w:val="WW-Comment Text"/>
    <w:basedOn w:val="Normal"/>
    <w:rsid w:val="00D03372"/>
    <w:pPr>
      <w:overflowPunct w:val="0"/>
      <w:autoSpaceDE w:val="0"/>
      <w:textAlignment w:val="baseline"/>
    </w:pPr>
    <w:rPr>
      <w:sz w:val="20"/>
    </w:rPr>
  </w:style>
  <w:style w:type="paragraph" w:customStyle="1" w:styleId="Achievement">
    <w:name w:val="Achievement"/>
    <w:basedOn w:val="BodyText"/>
    <w:rsid w:val="00D03372"/>
    <w:pPr>
      <w:numPr>
        <w:numId w:val="1"/>
      </w:num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Normal1">
    <w:name w:val="Normal1"/>
    <w:basedOn w:val="Normal"/>
    <w:rsid w:val="00D03372"/>
    <w:pPr>
      <w:autoSpaceDE w:val="0"/>
    </w:pPr>
    <w:rPr>
      <w:sz w:val="20"/>
    </w:rPr>
  </w:style>
  <w:style w:type="paragraph" w:styleId="Subtitle">
    <w:name w:val="Subtitle"/>
    <w:basedOn w:val="Normal"/>
    <w:link w:val="SubtitleChar"/>
    <w:uiPriority w:val="11"/>
    <w:qFormat/>
    <w:rsid w:val="00D03372"/>
    <w:pPr>
      <w:spacing w:after="60"/>
      <w:jc w:val="center"/>
      <w:outlineLvl w:val="1"/>
    </w:pPr>
    <w:rPr>
      <w:rFonts w:ascii="Arial" w:hAnsi="Arial" w:cs="Arial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676BA"/>
    <w:rPr>
      <w:rFonts w:ascii="Cambria" w:eastAsia="Times New Roman" w:hAnsi="Cambria" w:cs="Times New Roman"/>
      <w:sz w:val="24"/>
      <w:szCs w:val="24"/>
    </w:rPr>
  </w:style>
  <w:style w:type="character" w:customStyle="1" w:styleId="ctbodytext1">
    <w:name w:val="ct_bodytext1"/>
    <w:basedOn w:val="DefaultParagraphFont"/>
    <w:rsid w:val="00D03372"/>
    <w:rPr>
      <w:rFonts w:ascii="Arial" w:hAnsi="Arial" w:cs="Arial"/>
      <w:color w:val="000000"/>
      <w:sz w:val="18"/>
      <w:szCs w:val="18"/>
      <w:u w:val="none"/>
    </w:rPr>
  </w:style>
  <w:style w:type="paragraph" w:styleId="NormalWeb">
    <w:name w:val="Normal (Web)"/>
    <w:basedOn w:val="Normal"/>
    <w:uiPriority w:val="99"/>
    <w:rsid w:val="00D03372"/>
    <w:pPr>
      <w:spacing w:before="100" w:after="100"/>
    </w:pPr>
    <w:rPr>
      <w:szCs w:val="24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D033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676BA"/>
    <w:rPr>
      <w:rFonts w:cs="Times New Roman"/>
      <w:sz w:val="24"/>
    </w:rPr>
  </w:style>
  <w:style w:type="character" w:styleId="Strong">
    <w:name w:val="Strong"/>
    <w:basedOn w:val="DefaultParagraphFont"/>
    <w:uiPriority w:val="22"/>
    <w:qFormat/>
    <w:rsid w:val="00D03372"/>
    <w:rPr>
      <w:b/>
    </w:rPr>
  </w:style>
  <w:style w:type="paragraph" w:styleId="Header">
    <w:name w:val="header"/>
    <w:basedOn w:val="Normal"/>
    <w:link w:val="HeaderChar"/>
    <w:uiPriority w:val="99"/>
    <w:rsid w:val="00D0337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76BA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rsid w:val="00D0337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76BA"/>
    <w:rPr>
      <w:rFonts w:cs="Times New Roman"/>
      <w:sz w:val="24"/>
    </w:rPr>
  </w:style>
  <w:style w:type="character" w:styleId="PageNumber">
    <w:name w:val="page number"/>
    <w:basedOn w:val="DefaultParagraphFont"/>
    <w:uiPriority w:val="99"/>
    <w:rsid w:val="00D03372"/>
    <w:rPr>
      <w:rFonts w:cs="Times New Roman"/>
    </w:rPr>
  </w:style>
  <w:style w:type="paragraph" w:styleId="BodyText2">
    <w:name w:val="Body Text 2"/>
    <w:basedOn w:val="Normal"/>
    <w:link w:val="BodyText2Char"/>
    <w:uiPriority w:val="99"/>
    <w:rsid w:val="00D03372"/>
    <w:pPr>
      <w:widowControl w:val="0"/>
      <w:tabs>
        <w:tab w:val="left" w:pos="720"/>
      </w:tabs>
      <w:autoSpaceDE w:val="0"/>
      <w:jc w:val="both"/>
    </w:pPr>
    <w:rPr>
      <w:rFonts w:ascii="Palatino Linotype" w:hAnsi="Palatino Linotype"/>
      <w:sz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676BA"/>
    <w:rPr>
      <w:rFonts w:cs="Times New Roman"/>
      <w:sz w:val="24"/>
    </w:rPr>
  </w:style>
  <w:style w:type="character" w:customStyle="1" w:styleId="usertext1">
    <w:name w:val="usertext1"/>
    <w:basedOn w:val="DefaultParagraphFont"/>
    <w:rsid w:val="00D03372"/>
    <w:rPr>
      <w:rFonts w:ascii="Arial" w:hAnsi="Arial" w:cs="Arial"/>
      <w:sz w:val="20"/>
      <w:szCs w:val="20"/>
    </w:rPr>
  </w:style>
  <w:style w:type="character" w:customStyle="1" w:styleId="style51">
    <w:name w:val="style51"/>
    <w:basedOn w:val="DefaultParagraphFont"/>
    <w:rsid w:val="00D03372"/>
    <w:rPr>
      <w:rFonts w:cs="Times New Roman"/>
      <w:sz w:val="20"/>
      <w:szCs w:val="20"/>
    </w:rPr>
  </w:style>
  <w:style w:type="paragraph" w:styleId="BodyText3">
    <w:name w:val="Body Text 3"/>
    <w:basedOn w:val="Normal"/>
    <w:link w:val="BodyText3Char"/>
    <w:uiPriority w:val="99"/>
    <w:rsid w:val="00D03372"/>
    <w:pPr>
      <w:suppressAutoHyphens w:val="0"/>
    </w:pPr>
    <w:rPr>
      <w:rFonts w:ascii="Palatino Linotype" w:hAnsi="Palatino Linotype"/>
      <w:sz w:val="20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676BA"/>
    <w:rPr>
      <w:rFonts w:cs="Times New Roman"/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rsid w:val="00D03372"/>
    <w:pPr>
      <w:ind w:left="3600" w:hanging="1440"/>
    </w:pPr>
    <w:rPr>
      <w:rFonts w:ascii="Humnst777 Lt BT" w:hAnsi="Humnst777 Lt BT" w:cs="Arial"/>
      <w:sz w:val="20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676BA"/>
    <w:rPr>
      <w:rFonts w:cs="Times New Roman"/>
      <w:sz w:val="24"/>
    </w:rPr>
  </w:style>
  <w:style w:type="paragraph" w:styleId="BodyTextIndent3">
    <w:name w:val="Body Text Indent 3"/>
    <w:basedOn w:val="Normal"/>
    <w:link w:val="BodyTextIndent3Char"/>
    <w:uiPriority w:val="99"/>
    <w:rsid w:val="00A74B5F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676BA"/>
    <w:rPr>
      <w:rFonts w:cs="Times New Roman"/>
      <w:sz w:val="16"/>
      <w:szCs w:val="16"/>
    </w:rPr>
  </w:style>
  <w:style w:type="paragraph" w:customStyle="1" w:styleId="Char1CharCharCharCharCharCharCharCharChar">
    <w:name w:val="Char1 Char Char Char Char Char Char Char Char Char"/>
    <w:basedOn w:val="Normal"/>
    <w:autoRedefine/>
    <w:semiHidden/>
    <w:rsid w:val="00696951"/>
    <w:pPr>
      <w:suppressAutoHyphens w:val="0"/>
      <w:spacing w:after="160" w:line="240" w:lineRule="exact"/>
      <w:jc w:val="both"/>
    </w:pPr>
    <w:rPr>
      <w:sz w:val="20"/>
      <w:lang w:val="pt-PT"/>
    </w:rPr>
  </w:style>
  <w:style w:type="paragraph" w:styleId="BalloonText">
    <w:name w:val="Balloon Text"/>
    <w:basedOn w:val="Normal"/>
    <w:link w:val="BalloonTextChar"/>
    <w:uiPriority w:val="99"/>
    <w:rsid w:val="00037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0379DC"/>
    <w:rPr>
      <w:rFonts w:ascii="Tahoma" w:hAnsi="Tahoma" w:cs="Tahoma"/>
      <w:sz w:val="16"/>
      <w:szCs w:val="16"/>
    </w:rPr>
  </w:style>
  <w:style w:type="paragraph" w:styleId="PlainText">
    <w:name w:val="Plain Text"/>
    <w:basedOn w:val="Normal"/>
    <w:link w:val="PlainTextChar"/>
    <w:rsid w:val="00D75E37"/>
    <w:pPr>
      <w:suppressAutoHyphens w:val="0"/>
    </w:pPr>
    <w:rPr>
      <w:rFonts w:ascii="Courier New" w:hAnsi="Courier New" w:cs="Courier New"/>
      <w:sz w:val="20"/>
      <w:lang w:bidi="hi-IN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D75E37"/>
    <w:rPr>
      <w:rFonts w:ascii="Courier New" w:hAnsi="Courier New" w:cs="Courier New"/>
      <w:sz w:val="20"/>
      <w:lang w:bidi="hi-IN"/>
    </w:rPr>
  </w:style>
  <w:style w:type="paragraph" w:styleId="ListParagraph">
    <w:name w:val="List Paragraph"/>
    <w:basedOn w:val="Normal"/>
    <w:uiPriority w:val="34"/>
    <w:qFormat/>
    <w:rsid w:val="00DF60C9"/>
    <w:pPr>
      <w:ind w:left="720"/>
      <w:contextualSpacing/>
    </w:pPr>
  </w:style>
  <w:style w:type="character" w:styleId="FollowedHyperlink">
    <w:name w:val="FollowedHyperlink"/>
    <w:basedOn w:val="DefaultParagraphFont"/>
    <w:rsid w:val="00920077"/>
    <w:rPr>
      <w:color w:val="800080"/>
      <w:u w:val="single"/>
    </w:rPr>
  </w:style>
  <w:style w:type="character" w:customStyle="1" w:styleId="Heading5Char">
    <w:name w:val="Heading 5 Char"/>
    <w:basedOn w:val="DefaultParagraphFont"/>
    <w:link w:val="Heading5"/>
    <w:semiHidden/>
    <w:rsid w:val="007A1B2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WW-NormalWeb">
    <w:name w:val="WW-Normal (Web)"/>
    <w:basedOn w:val="Normal"/>
    <w:rsid w:val="005732FB"/>
    <w:pPr>
      <w:spacing w:before="280" w:after="280" w:line="360" w:lineRule="auto"/>
      <w:jc w:val="both"/>
    </w:pPr>
    <w:rPr>
      <w:szCs w:val="24"/>
      <w:lang w:eastAsia="ar-SA"/>
    </w:rPr>
  </w:style>
  <w:style w:type="paragraph" w:customStyle="1" w:styleId="bodycopy">
    <w:name w:val="bodycopy"/>
    <w:basedOn w:val="Normal"/>
    <w:rsid w:val="009E7E61"/>
    <w:pPr>
      <w:suppressAutoHyphens w:val="0"/>
      <w:spacing w:before="40" w:after="80" w:line="280" w:lineRule="atLeast"/>
    </w:pPr>
    <w:rPr>
      <w:rFonts w:ascii="Times New Roman" w:hAnsi="Times New Roman"/>
      <w:szCs w:val="24"/>
    </w:rPr>
  </w:style>
  <w:style w:type="character" w:customStyle="1" w:styleId="apple-converted-space">
    <w:name w:val="apple-converted-space"/>
    <w:basedOn w:val="DefaultParagraphFont"/>
    <w:rsid w:val="005C0BE7"/>
  </w:style>
  <w:style w:type="paragraph" w:customStyle="1" w:styleId="WW-Default1">
    <w:name w:val="WW-Default1"/>
    <w:basedOn w:val="Normal"/>
    <w:rsid w:val="001352B9"/>
    <w:pPr>
      <w:autoSpaceDE w:val="0"/>
      <w:spacing w:line="200" w:lineRule="atLeast"/>
    </w:pPr>
    <w:rPr>
      <w:rFonts w:ascii="Times New Roman" w:hAnsi="Times New Roman"/>
      <w:color w:val="000000"/>
      <w:sz w:val="20"/>
    </w:rPr>
  </w:style>
  <w:style w:type="paragraph" w:customStyle="1" w:styleId="normal0">
    <w:name w:val="normal"/>
    <w:basedOn w:val="Normal"/>
    <w:rsid w:val="002F699D"/>
    <w:pPr>
      <w:suppressAutoHyphens w:val="0"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normalchar">
    <w:name w:val="normal__char"/>
    <w:basedOn w:val="DefaultParagraphFont"/>
    <w:rsid w:val="002F699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01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1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lipsnkidsdentalclinic.com/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pearheadinsurance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ropliv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roplive.in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AA3399-168E-4346-8DBA-0B7538311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Ashish's Resume</vt:lpstr>
    </vt:vector>
  </TitlesOfParts>
  <LinksUpToDate>false</LinksUpToDate>
  <CharactersWithSpaces>4080</CharactersWithSpaces>
  <SharedDoc>false</SharedDoc>
  <HLinks>
    <vt:vector size="6" baseType="variant">
      <vt:variant>
        <vt:i4>2752547</vt:i4>
      </vt:variant>
      <vt:variant>
        <vt:i4>0</vt:i4>
      </vt:variant>
      <vt:variant>
        <vt:i4>0</vt:i4>
      </vt:variant>
      <vt:variant>
        <vt:i4>5</vt:i4>
      </vt:variant>
      <vt:variant>
        <vt:lpwstr>http://www.crushprice.com/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Ashish's Resume</dc:title>
  <dc:subject>Resume</dc:subject>
  <dc:creator/>
  <cp:keywords>Java, JEE, EJB, Spring, Hibernate, Portal (JSR 168/268), JSF, Struts</cp:keywords>
  <cp:lastModifiedBy/>
  <cp:revision>1</cp:revision>
  <dcterms:created xsi:type="dcterms:W3CDTF">2019-05-30T12:05:00Z</dcterms:created>
  <dcterms:modified xsi:type="dcterms:W3CDTF">2019-05-30T12:05:00Z</dcterms:modified>
</cp:coreProperties>
</file>